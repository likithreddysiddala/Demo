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886A" w14:textId="09488A58" w:rsidR="00396AE7" w:rsidRPr="003A2BE3" w:rsidRDefault="00CA3955" w:rsidP="00396AE7">
      <w:pPr>
        <w:pStyle w:val="Header"/>
        <w:rPr>
          <w:rStyle w:val="divdocumentword-break"/>
          <w:rFonts w:eastAsia="Century Gothic"/>
          <w:sz w:val="40"/>
          <w:szCs w:val="56"/>
        </w:rPr>
      </w:pPr>
      <w:bookmarkStart w:id="0" w:name="_Hlk32658209"/>
      <w:bookmarkStart w:id="1" w:name="_Hlk32662268"/>
      <w:bookmarkStart w:id="2" w:name="_Hlk32662996"/>
      <w:bookmarkStart w:id="3" w:name="_Hlk32868930"/>
      <w:r>
        <w:rPr>
          <w:rStyle w:val="span"/>
          <w:rFonts w:eastAsia="Century Gothic"/>
          <w:b/>
          <w:sz w:val="36"/>
          <w:szCs w:val="56"/>
        </w:rPr>
        <w:t xml:space="preserve">Mejari </w:t>
      </w:r>
      <w:proofErr w:type="spellStart"/>
      <w:r>
        <w:rPr>
          <w:rStyle w:val="span"/>
          <w:rFonts w:eastAsia="Century Gothic"/>
          <w:b/>
          <w:sz w:val="36"/>
          <w:szCs w:val="56"/>
        </w:rPr>
        <w:t>Mahendra</w:t>
      </w:r>
      <w:proofErr w:type="spellEnd"/>
    </w:p>
    <w:p w14:paraId="6A900733" w14:textId="33D0CDBB" w:rsidR="00396AE7" w:rsidRPr="006F2879" w:rsidRDefault="00E47B22" w:rsidP="00396AE7">
      <w:pPr>
        <w:pStyle w:val="Header"/>
        <w:rPr>
          <w:rFonts w:eastAsia="Century Gothic"/>
          <w:sz w:val="56"/>
          <w:szCs w:val="56"/>
        </w:rPr>
      </w:pPr>
      <w:r>
        <w:rPr>
          <w:rFonts w:eastAsia="Century Gothic"/>
          <w:color w:val="003D74"/>
          <w:sz w:val="28"/>
          <w:szCs w:val="28"/>
        </w:rPr>
        <w:t>ELK Developer</w:t>
      </w:r>
      <w:r w:rsidR="007A3756">
        <w:rPr>
          <w:rFonts w:eastAsia="Century Gothic"/>
          <w:color w:val="003D74"/>
          <w:sz w:val="28"/>
          <w:szCs w:val="28"/>
        </w:rPr>
        <w:t xml:space="preserve"> &amp; </w:t>
      </w:r>
      <w:r w:rsidR="00CA3955">
        <w:rPr>
          <w:rFonts w:eastAsia="Century Gothic"/>
          <w:color w:val="003D74"/>
          <w:sz w:val="28"/>
          <w:szCs w:val="28"/>
        </w:rPr>
        <w:t>Systems Engineer</w:t>
      </w:r>
      <w:r w:rsidR="007A3756">
        <w:rPr>
          <w:rFonts w:eastAsia="Century Gothic"/>
          <w:color w:val="003D74"/>
          <w:sz w:val="28"/>
          <w:szCs w:val="28"/>
        </w:rPr>
        <w:t>.</w:t>
      </w:r>
    </w:p>
    <w:p w14:paraId="32710E50" w14:textId="77777777" w:rsidR="00396AE7" w:rsidRDefault="00396AE7" w:rsidP="00396AE7">
      <w:pPr>
        <w:rPr>
          <w:rFonts w:ascii="Century Gothic" w:eastAsia="Century Gothic" w:hAnsi="Century Gothic" w:cs="Century Gothic"/>
          <w:color w:val="343434"/>
          <w:sz w:val="22"/>
          <w:szCs w:val="22"/>
        </w:rPr>
      </w:pPr>
    </w:p>
    <w:p w14:paraId="363EE449" w14:textId="1687C1E6" w:rsidR="00396AE7" w:rsidRDefault="00E47B22" w:rsidP="00396AE7">
      <w:pPr>
        <w:rPr>
          <w:rFonts w:ascii="Century Gothic" w:eastAsia="Century Gothic" w:hAnsi="Century Gothic" w:cs="Century Gothic"/>
          <w:color w:val="343434"/>
          <w:sz w:val="22"/>
          <w:szCs w:val="22"/>
        </w:rPr>
      </w:pPr>
      <w:r w:rsidRPr="00D81801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Having </w:t>
      </w:r>
      <w:r w:rsidR="00740183" w:rsidRPr="00D81801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total </w:t>
      </w:r>
      <w:r w:rsidR="00CA3955">
        <w:rPr>
          <w:rFonts w:ascii="Century Gothic" w:eastAsia="Century Gothic" w:hAnsi="Century Gothic" w:cs="Century Gothic"/>
          <w:color w:val="343434"/>
          <w:sz w:val="22"/>
          <w:szCs w:val="22"/>
        </w:rPr>
        <w:t>3+</w:t>
      </w:r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years </w:t>
      </w:r>
      <w:r w:rsidRPr="00D81801">
        <w:rPr>
          <w:rFonts w:ascii="Century Gothic" w:eastAsia="Century Gothic" w:hAnsi="Century Gothic" w:cs="Century Gothic"/>
          <w:color w:val="343434"/>
          <w:sz w:val="22"/>
          <w:szCs w:val="22"/>
        </w:rPr>
        <w:t>of IT experience</w:t>
      </w:r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with </w:t>
      </w:r>
      <w:r w:rsidR="00CA3955">
        <w:rPr>
          <w:rFonts w:ascii="Century Gothic" w:eastAsia="Century Gothic" w:hAnsi="Century Gothic" w:cs="Century Gothic"/>
          <w:color w:val="343434"/>
          <w:sz w:val="22"/>
          <w:szCs w:val="22"/>
        </w:rPr>
        <w:t>2</w:t>
      </w:r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years </w:t>
      </w:r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having working experience in ELK </w:t>
      </w:r>
      <w:r w:rsidR="00740183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Developer </w:t>
      </w:r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and </w:t>
      </w:r>
      <w:r w:rsidR="00CA3955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1 </w:t>
      </w:r>
      <w:r w:rsidRPr="00D81801">
        <w:rPr>
          <w:rFonts w:ascii="Century Gothic" w:eastAsia="Century Gothic" w:hAnsi="Century Gothic" w:cs="Century Gothic"/>
          <w:color w:val="343434"/>
          <w:sz w:val="22"/>
          <w:szCs w:val="22"/>
        </w:rPr>
        <w:t>year</w:t>
      </w:r>
      <w:r w:rsidRPr="00D81801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having experience in </w:t>
      </w:r>
      <w:r w:rsidR="00CA3955">
        <w:rPr>
          <w:rFonts w:ascii="Century Gothic" w:eastAsia="Century Gothic" w:hAnsi="Century Gothic" w:cs="Century Gothic"/>
          <w:color w:val="343434"/>
          <w:sz w:val="22"/>
          <w:szCs w:val="22"/>
        </w:rPr>
        <w:t>DevOps</w:t>
      </w:r>
      <w:r w:rsidRPr="00D81801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and </w:t>
      </w:r>
      <w:r w:rsidR="00CA3955">
        <w:rPr>
          <w:rFonts w:ascii="Century Gothic" w:eastAsia="Century Gothic" w:hAnsi="Century Gothic" w:cs="Century Gothic"/>
          <w:color w:val="343434"/>
          <w:sz w:val="22"/>
          <w:szCs w:val="22"/>
        </w:rPr>
        <w:t>Aws</w:t>
      </w:r>
      <w:r w:rsidRPr="00D81801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administrator</w:t>
      </w:r>
      <w:r w:rsidR="00CA3955">
        <w:rPr>
          <w:rFonts w:ascii="Century Gothic" w:eastAsia="Century Gothic" w:hAnsi="Century Gothic" w:cs="Century Gothic"/>
          <w:color w:val="343434"/>
          <w:sz w:val="22"/>
          <w:szCs w:val="22"/>
        </w:rPr>
        <w:t>.</w:t>
      </w:r>
    </w:p>
    <w:p w14:paraId="25C89A77" w14:textId="77777777" w:rsidR="00396AE7" w:rsidRDefault="00E47B22" w:rsidP="00396AE7">
      <w:pPr>
        <w:rPr>
          <w:rFonts w:ascii="Century Gothic" w:eastAsia="Century Gothic" w:hAnsi="Century Gothic" w:cs="Century Gothic"/>
          <w:color w:val="343434"/>
          <w:sz w:val="22"/>
          <w:szCs w:val="22"/>
        </w:rPr>
      </w:pPr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</w:t>
      </w:r>
    </w:p>
    <w:p w14:paraId="1BDA87D2" w14:textId="77777777" w:rsidR="00396AE7" w:rsidRDefault="00E47B22" w:rsidP="00396AE7">
      <w:pPr>
        <w:rPr>
          <w:rFonts w:ascii="Century Gothic" w:eastAsia="Century Gothic" w:hAnsi="Century Gothic" w:cs="Century Gothic"/>
          <w:color w:val="343434"/>
          <w:sz w:val="22"/>
          <w:szCs w:val="22"/>
        </w:rPr>
      </w:pPr>
      <w:r w:rsidRPr="00D81801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Currently working as </w:t>
      </w:r>
      <w:r w:rsidR="00545272" w:rsidRPr="00D81801">
        <w:rPr>
          <w:rFonts w:ascii="Century Gothic" w:eastAsia="Century Gothic" w:hAnsi="Century Gothic" w:cs="Century Gothic"/>
          <w:color w:val="343434"/>
          <w:sz w:val="22"/>
          <w:szCs w:val="22"/>
        </w:rPr>
        <w:t>an</w:t>
      </w:r>
      <w:r w:rsidRPr="00D81801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</w:t>
      </w:r>
      <w:r w:rsidR="00740183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ELK Developer </w:t>
      </w:r>
      <w:r w:rsidR="00740183" w:rsidRPr="00C62726">
        <w:rPr>
          <w:rFonts w:ascii="Century Gothic" w:eastAsia="Century Gothic" w:hAnsi="Century Gothic" w:cs="Century Gothic"/>
          <w:color w:val="343434"/>
          <w:sz w:val="22"/>
          <w:szCs w:val="22"/>
        </w:rPr>
        <w:t>in</w:t>
      </w:r>
      <w:r w:rsidRPr="00D81801"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</w:t>
      </w:r>
      <w:r w:rsidR="00740183">
        <w:rPr>
          <w:rFonts w:ascii="Century Gothic" w:eastAsia="Century Gothic" w:hAnsi="Century Gothic" w:cs="Century Gothic"/>
          <w:color w:val="343434"/>
          <w:sz w:val="22"/>
          <w:szCs w:val="22"/>
        </w:rPr>
        <w:t>Cognizant</w:t>
      </w:r>
      <w:r>
        <w:rPr>
          <w:rFonts w:ascii="Century Gothic" w:eastAsia="Century Gothic" w:hAnsi="Century Gothic" w:cs="Century Gothic"/>
          <w:color w:val="343434"/>
          <w:sz w:val="22"/>
          <w:szCs w:val="22"/>
        </w:rPr>
        <w:t xml:space="preserve"> </w:t>
      </w:r>
      <w:r w:rsidRPr="00D81801">
        <w:rPr>
          <w:rFonts w:ascii="Century Gothic" w:eastAsia="Century Gothic" w:hAnsi="Century Gothic" w:cs="Century Gothic"/>
          <w:color w:val="343434"/>
          <w:sz w:val="22"/>
          <w:szCs w:val="22"/>
        </w:rPr>
        <w:t>Bangalore</w:t>
      </w:r>
      <w:r>
        <w:rPr>
          <w:rFonts w:ascii="Century Gothic" w:eastAsia="Century Gothic" w:hAnsi="Century Gothic" w:cs="Century Gothic"/>
          <w:color w:val="343434"/>
          <w:sz w:val="22"/>
          <w:szCs w:val="22"/>
        </w:rPr>
        <w:t>.</w:t>
      </w:r>
      <w:bookmarkEnd w:id="0"/>
      <w:bookmarkEnd w:id="1"/>
      <w:bookmarkEnd w:id="2"/>
    </w:p>
    <w:tbl>
      <w:tblPr>
        <w:tblW w:w="11984" w:type="dxa"/>
        <w:tblInd w:w="-37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8865"/>
        <w:gridCol w:w="3119"/>
      </w:tblGrid>
      <w:tr w:rsidR="00F0331E" w14:paraId="4F5B8B6C" w14:textId="77777777" w:rsidTr="00620035">
        <w:trPr>
          <w:trHeight w:val="12420"/>
        </w:trPr>
        <w:tc>
          <w:tcPr>
            <w:tcW w:w="8865" w:type="dxa"/>
          </w:tcPr>
          <w:tbl>
            <w:tblPr>
              <w:tblStyle w:val="divdocumentheading"/>
              <w:tblW w:w="8789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789"/>
            </w:tblGrid>
            <w:tr w:rsidR="00F0331E" w14:paraId="7923E8DA" w14:textId="77777777" w:rsidTr="009D55A9">
              <w:trPr>
                <w:trHeight w:val="113"/>
              </w:trPr>
              <w:tc>
                <w:tcPr>
                  <w:tcW w:w="7730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29994CCC" w14:textId="77777777" w:rsidR="00396AE7" w:rsidRDefault="00E47B22" w:rsidP="00396AE7">
                  <w:pP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bookmarkStart w:id="4" w:name="_Hlk32662473"/>
                  <w:r w:rsidRPr="00BB021B">
                    <w:rPr>
                      <w:rStyle w:val="divdocumentdivheadingsectiontitle"/>
                      <w:rFonts w:ascii="Century Gothic" w:eastAsia="Century Gothic" w:hAnsi="Century Gothic" w:cs="Century Gothic"/>
                      <w:b/>
                      <w:bCs/>
                      <w:color w:val="003D74"/>
                      <w:sz w:val="28"/>
                      <w:szCs w:val="32"/>
                    </w:rPr>
                    <w:t>Experience Summary</w:t>
                  </w:r>
                </w:p>
              </w:tc>
            </w:tr>
          </w:tbl>
          <w:p w14:paraId="71A8DC9E" w14:textId="77777777" w:rsidR="00A01616" w:rsidRDefault="00A01616" w:rsidP="00A01616">
            <w:pPr>
              <w:pStyle w:val="ListParagraph"/>
              <w:shd w:val="clear" w:color="auto" w:fill="FFFFFF"/>
              <w:spacing w:after="200" w:line="276" w:lineRule="auto"/>
              <w:rPr>
                <w:rFonts w:ascii="Century Gothic" w:eastAsia="Century Gothic" w:hAnsi="Century Gothic" w:cs="Century Gothic"/>
                <w:color w:val="343434"/>
              </w:rPr>
            </w:pPr>
          </w:p>
          <w:p w14:paraId="2786E8D6" w14:textId="77777777" w:rsidR="00B06D3C" w:rsidRDefault="00E47B22" w:rsidP="00B81EC6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200" w:line="360" w:lineRule="auto"/>
              <w:rPr>
                <w:rFonts w:ascii="Century Gothic" w:eastAsia="Century Gothic" w:hAnsi="Century Gothic" w:cs="Century Gothic"/>
                <w:color w:val="343434"/>
              </w:rPr>
            </w:pPr>
            <w:r>
              <w:rPr>
                <w:rFonts w:ascii="Century Gothic" w:eastAsia="Century Gothic" w:hAnsi="Century Gothic" w:cs="Century Gothic"/>
                <w:color w:val="343434"/>
              </w:rPr>
              <w:t xml:space="preserve">Worked on Multiple Cloud </w:t>
            </w:r>
            <w:r w:rsidR="00941012">
              <w:rPr>
                <w:rFonts w:ascii="Century Gothic" w:eastAsia="Century Gothic" w:hAnsi="Century Gothic" w:cs="Century Gothic"/>
                <w:color w:val="343434"/>
              </w:rPr>
              <w:t>logs (</w:t>
            </w:r>
            <w:r w:rsidR="00CD16EA">
              <w:rPr>
                <w:rFonts w:ascii="Century Gothic" w:eastAsia="Century Gothic" w:hAnsi="Century Gothic" w:cs="Century Gothic"/>
                <w:color w:val="343434"/>
              </w:rPr>
              <w:t>AWS Cloud, Oracle Cloud, Azure</w:t>
            </w:r>
            <w:r w:rsidR="00BE5344">
              <w:rPr>
                <w:rFonts w:ascii="Century Gothic" w:eastAsia="Century Gothic" w:hAnsi="Century Gothic" w:cs="Century Gothic"/>
                <w:color w:val="343434"/>
              </w:rPr>
              <w:t xml:space="preserve"> Cloud</w:t>
            </w:r>
            <w:r w:rsidR="00CD16EA">
              <w:rPr>
                <w:rFonts w:ascii="Century Gothic" w:eastAsia="Century Gothic" w:hAnsi="Century Gothic" w:cs="Century Gothic"/>
                <w:color w:val="343434"/>
              </w:rPr>
              <w:t xml:space="preserve">, GCP </w:t>
            </w:r>
            <w:r w:rsidR="00941012">
              <w:rPr>
                <w:rFonts w:ascii="Century Gothic" w:eastAsia="Century Gothic" w:hAnsi="Century Gothic" w:cs="Century Gothic"/>
                <w:color w:val="343434"/>
              </w:rPr>
              <w:t>Cloud) Log’s ingestion</w:t>
            </w:r>
            <w:r w:rsidR="00CD16EA">
              <w:rPr>
                <w:rFonts w:ascii="Century Gothic" w:eastAsia="Century Gothic" w:hAnsi="Century Gothic" w:cs="Century Gothic"/>
                <w:color w:val="343434"/>
              </w:rPr>
              <w:t xml:space="preserve"> into ELK.</w:t>
            </w:r>
          </w:p>
          <w:p w14:paraId="5F0C327D" w14:textId="77777777" w:rsidR="00396AE7" w:rsidRDefault="00E47B22" w:rsidP="00B81EC6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200" w:line="360" w:lineRule="auto"/>
              <w:rPr>
                <w:rFonts w:ascii="Century Gothic" w:eastAsia="Century Gothic" w:hAnsi="Century Gothic" w:cs="Century Gothic"/>
                <w:color w:val="343434"/>
              </w:rPr>
            </w:pPr>
            <w:r w:rsidRPr="00F473E4">
              <w:rPr>
                <w:rFonts w:ascii="Century Gothic" w:eastAsia="Century Gothic" w:hAnsi="Century Gothic" w:cs="Century Gothic"/>
                <w:color w:val="343434"/>
              </w:rPr>
              <w:t>Using X-pack for monitoring, Security on Elasticsearch</w:t>
            </w:r>
            <w:r w:rsidR="00E42386">
              <w:rPr>
                <w:rFonts w:ascii="Century Gothic" w:eastAsia="Century Gothic" w:hAnsi="Century Gothic" w:cs="Century Gothic"/>
                <w:color w:val="343434"/>
              </w:rPr>
              <w:t xml:space="preserve"> </w:t>
            </w:r>
            <w:r w:rsidR="000709DF" w:rsidRPr="00F473E4">
              <w:rPr>
                <w:rFonts w:ascii="Century Gothic" w:eastAsia="Century Gothic" w:hAnsi="Century Gothic" w:cs="Century Gothic"/>
                <w:color w:val="343434"/>
              </w:rPr>
              <w:t>cluster</w:t>
            </w:r>
            <w:r w:rsidR="000709DF">
              <w:rPr>
                <w:rFonts w:ascii="Century Gothic" w:eastAsia="Century Gothic" w:hAnsi="Century Gothic" w:cs="Century Gothic"/>
                <w:color w:val="343434"/>
              </w:rPr>
              <w:t>, ml</w:t>
            </w:r>
            <w:r w:rsidR="00E42386">
              <w:rPr>
                <w:rFonts w:ascii="Century Gothic" w:eastAsia="Century Gothic" w:hAnsi="Century Gothic" w:cs="Century Gothic"/>
                <w:color w:val="343434"/>
              </w:rPr>
              <w:t xml:space="preserve"> jobs creation, forecast data </w:t>
            </w:r>
            <w:r w:rsidR="00B81EC6">
              <w:rPr>
                <w:rFonts w:ascii="Century Gothic" w:eastAsia="Century Gothic" w:hAnsi="Century Gothic" w:cs="Century Gothic"/>
                <w:color w:val="343434"/>
              </w:rPr>
              <w:t>and detect</w:t>
            </w:r>
            <w:r w:rsidR="00E42386">
              <w:rPr>
                <w:rFonts w:ascii="Century Gothic" w:eastAsia="Century Gothic" w:hAnsi="Century Gothic" w:cs="Century Gothic"/>
                <w:color w:val="343434"/>
              </w:rPr>
              <w:t xml:space="preserve"> the anomaly</w:t>
            </w:r>
            <w:r w:rsidR="00D61EB1">
              <w:rPr>
                <w:rFonts w:ascii="Century Gothic" w:eastAsia="Century Gothic" w:hAnsi="Century Gothic" w:cs="Century Gothic"/>
                <w:color w:val="343434"/>
              </w:rPr>
              <w:t>.</w:t>
            </w:r>
          </w:p>
          <w:p w14:paraId="71F9DAD2" w14:textId="77777777" w:rsidR="00BD1581" w:rsidRDefault="00E47B22" w:rsidP="00B81EC6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200" w:line="360" w:lineRule="auto"/>
              <w:rPr>
                <w:rFonts w:ascii="Century Gothic" w:eastAsia="Century Gothic" w:hAnsi="Century Gothic" w:cs="Century Gothic"/>
                <w:color w:val="343434"/>
              </w:rPr>
            </w:pPr>
            <w:r>
              <w:rPr>
                <w:rFonts w:ascii="Century Gothic" w:eastAsia="Century Gothic" w:hAnsi="Century Gothic" w:cs="Century Gothic"/>
                <w:color w:val="343434"/>
              </w:rPr>
              <w:t>Good Experience on Elasticsearch queries, Aggregations, Analyzers and Tokenizers.</w:t>
            </w:r>
          </w:p>
          <w:p w14:paraId="194C9C55" w14:textId="77777777" w:rsidR="00BD1581" w:rsidRDefault="00E47B22" w:rsidP="00B81EC6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200" w:line="360" w:lineRule="auto"/>
              <w:rPr>
                <w:rFonts w:ascii="Century Gothic" w:eastAsia="Century Gothic" w:hAnsi="Century Gothic" w:cs="Century Gothic"/>
                <w:color w:val="343434"/>
              </w:rPr>
            </w:pPr>
            <w:r>
              <w:rPr>
                <w:rFonts w:ascii="Century Gothic" w:eastAsia="Century Gothic" w:hAnsi="Century Gothic" w:cs="Century Gothic"/>
                <w:color w:val="343434"/>
              </w:rPr>
              <w:t xml:space="preserve">Experience on Elasticsearch Index creation and Reindexing. </w:t>
            </w:r>
          </w:p>
          <w:p w14:paraId="2B162E0A" w14:textId="77777777" w:rsidR="00D61EB1" w:rsidRPr="00B81EC6" w:rsidRDefault="00E47B22" w:rsidP="00B81EC6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200" w:line="360" w:lineRule="auto"/>
              <w:rPr>
                <w:rFonts w:ascii="Century Gothic" w:eastAsia="Century Gothic" w:hAnsi="Century Gothic" w:cs="Century Gothic"/>
                <w:color w:val="343434"/>
              </w:rPr>
            </w:pPr>
            <w:r w:rsidRPr="005A30F6">
              <w:rPr>
                <w:rFonts w:ascii="Century Gothic" w:eastAsia="Century Gothic" w:hAnsi="Century Gothic" w:cs="Century Gothic"/>
                <w:color w:val="343434"/>
              </w:rPr>
              <w:t>Upgraded ELK Cluster from 7.10.0 to Elasticsearch-7.12.0.</w:t>
            </w:r>
          </w:p>
          <w:p w14:paraId="0CF10237" w14:textId="77777777" w:rsidR="00396AE7" w:rsidRPr="00F473E4" w:rsidRDefault="00E47B22" w:rsidP="00B81EC6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200" w:line="360" w:lineRule="auto"/>
              <w:rPr>
                <w:rFonts w:ascii="Century Gothic" w:eastAsia="Century Gothic" w:hAnsi="Century Gothic" w:cs="Century Gothic"/>
                <w:color w:val="343434"/>
              </w:rPr>
            </w:pPr>
            <w:r>
              <w:rPr>
                <w:rFonts w:ascii="Century Gothic" w:eastAsia="Century Gothic" w:hAnsi="Century Gothic" w:cs="Century Gothic"/>
                <w:color w:val="343434"/>
              </w:rPr>
              <w:t xml:space="preserve">Creating </w:t>
            </w:r>
            <w:r w:rsidR="00B81EC6">
              <w:rPr>
                <w:rFonts w:ascii="Century Gothic" w:eastAsia="Century Gothic" w:hAnsi="Century Gothic" w:cs="Century Gothic"/>
                <w:color w:val="343434"/>
              </w:rPr>
              <w:t xml:space="preserve">the </w:t>
            </w:r>
            <w:r w:rsidR="00B81EC6" w:rsidRPr="00F473E4">
              <w:rPr>
                <w:rFonts w:ascii="Century Gothic" w:eastAsia="Century Gothic" w:hAnsi="Century Gothic" w:cs="Century Gothic"/>
                <w:color w:val="343434"/>
              </w:rPr>
              <w:t>watcher</w:t>
            </w:r>
            <w:r w:rsidRPr="00F473E4">
              <w:rPr>
                <w:rFonts w:ascii="Century Gothic" w:eastAsia="Century Gothic" w:hAnsi="Century Gothic" w:cs="Century Gothic"/>
                <w:color w:val="343434"/>
              </w:rPr>
              <w:t xml:space="preserve"> alerts based on required scenarios.</w:t>
            </w:r>
          </w:p>
          <w:p w14:paraId="211DD13C" w14:textId="77777777" w:rsidR="00396AE7" w:rsidRPr="00F473E4" w:rsidRDefault="00E47B22" w:rsidP="00B81EC6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200" w:line="360" w:lineRule="auto"/>
              <w:rPr>
                <w:rFonts w:ascii="Century Gothic" w:eastAsia="Century Gothic" w:hAnsi="Century Gothic" w:cs="Century Gothic"/>
                <w:color w:val="343434"/>
              </w:rPr>
            </w:pPr>
            <w:r w:rsidRPr="00F473E4">
              <w:rPr>
                <w:rFonts w:ascii="Century Gothic" w:eastAsia="Century Gothic" w:hAnsi="Century Gothic" w:cs="Century Gothic"/>
                <w:color w:val="343434"/>
              </w:rPr>
              <w:t>Build visualization and</w:t>
            </w:r>
            <w:r w:rsidRPr="00F473E4">
              <w:rPr>
                <w:rFonts w:ascii="Century Gothic" w:eastAsia="Century Gothic" w:hAnsi="Century Gothic" w:cs="Century Gothic"/>
                <w:color w:val="343434"/>
              </w:rPr>
              <w:t xml:space="preserve"> Dashboards using Kibana.</w:t>
            </w:r>
          </w:p>
          <w:p w14:paraId="0FF09D14" w14:textId="77777777" w:rsidR="00396AE7" w:rsidRPr="00F473E4" w:rsidRDefault="00E47B22" w:rsidP="00B81EC6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200" w:line="360" w:lineRule="auto"/>
              <w:rPr>
                <w:rFonts w:ascii="Century Gothic" w:eastAsia="Century Gothic" w:hAnsi="Century Gothic" w:cs="Century Gothic"/>
                <w:color w:val="343434"/>
              </w:rPr>
            </w:pPr>
            <w:r w:rsidRPr="00F473E4">
              <w:rPr>
                <w:rFonts w:ascii="Century Gothic" w:eastAsia="Century Gothic" w:hAnsi="Century Gothic" w:cs="Century Gothic"/>
                <w:color w:val="343434"/>
              </w:rPr>
              <w:t>Manage regular changes in priority due to customer priority changes.</w:t>
            </w:r>
          </w:p>
          <w:p w14:paraId="1CC6B72C" w14:textId="77777777" w:rsidR="00396AE7" w:rsidRPr="00F473E4" w:rsidRDefault="00E47B22" w:rsidP="00B81EC6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200" w:line="360" w:lineRule="auto"/>
              <w:rPr>
                <w:rFonts w:ascii="Century Gothic" w:eastAsia="Century Gothic" w:hAnsi="Century Gothic" w:cs="Century Gothic"/>
                <w:color w:val="343434"/>
              </w:rPr>
            </w:pPr>
            <w:r w:rsidRPr="00F473E4">
              <w:rPr>
                <w:rFonts w:ascii="Century Gothic" w:eastAsia="Century Gothic" w:hAnsi="Century Gothic" w:cs="Century Gothic"/>
                <w:color w:val="343434"/>
              </w:rPr>
              <w:t>Written the</w:t>
            </w:r>
            <w:r w:rsidR="004D049E">
              <w:rPr>
                <w:rFonts w:ascii="Century Gothic" w:eastAsia="Century Gothic" w:hAnsi="Century Gothic" w:cs="Century Gothic"/>
                <w:color w:val="343434"/>
              </w:rPr>
              <w:t xml:space="preserve"> pipeline code </w:t>
            </w:r>
            <w:r w:rsidR="00B81EC6">
              <w:rPr>
                <w:rFonts w:ascii="Century Gothic" w:eastAsia="Century Gothic" w:hAnsi="Century Gothic" w:cs="Century Gothic"/>
                <w:color w:val="343434"/>
              </w:rPr>
              <w:t xml:space="preserve">using </w:t>
            </w:r>
            <w:r w:rsidR="00B81EC6" w:rsidRPr="00F473E4">
              <w:rPr>
                <w:rFonts w:ascii="Century Gothic" w:eastAsia="Century Gothic" w:hAnsi="Century Gothic" w:cs="Century Gothic"/>
                <w:color w:val="343434"/>
              </w:rPr>
              <w:t>Grok</w:t>
            </w:r>
            <w:r w:rsidRPr="00F473E4">
              <w:rPr>
                <w:rFonts w:ascii="Century Gothic" w:eastAsia="Century Gothic" w:hAnsi="Century Gothic" w:cs="Century Gothic"/>
                <w:color w:val="343434"/>
              </w:rPr>
              <w:t xml:space="preserve"> pattern in Logstash.</w:t>
            </w:r>
          </w:p>
          <w:p w14:paraId="0E6DE196" w14:textId="77777777" w:rsidR="00396AE7" w:rsidRPr="00F473E4" w:rsidRDefault="00E47B22" w:rsidP="00B81EC6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200" w:line="360" w:lineRule="auto"/>
              <w:rPr>
                <w:rFonts w:ascii="Century Gothic" w:eastAsia="Century Gothic" w:hAnsi="Century Gothic" w:cs="Century Gothic"/>
                <w:color w:val="343434"/>
              </w:rPr>
            </w:pPr>
            <w:r w:rsidRPr="00F473E4">
              <w:rPr>
                <w:rFonts w:ascii="Century Gothic" w:eastAsia="Century Gothic" w:hAnsi="Century Gothic" w:cs="Century Gothic"/>
                <w:color w:val="343434"/>
              </w:rPr>
              <w:t>Configured Logstash: input, filter, output plugins - database, log file sources and elastic search as o</w:t>
            </w:r>
            <w:r w:rsidRPr="00F473E4">
              <w:rPr>
                <w:rFonts w:ascii="Century Gothic" w:eastAsia="Century Gothic" w:hAnsi="Century Gothic" w:cs="Century Gothic"/>
                <w:color w:val="343434"/>
              </w:rPr>
              <w:t>utput converting search indexes to Elastic with large amount of data</w:t>
            </w:r>
            <w:r w:rsidR="000654A1">
              <w:rPr>
                <w:rFonts w:ascii="Century Gothic" w:eastAsia="Century Gothic" w:hAnsi="Century Gothic" w:cs="Century Gothic"/>
                <w:color w:val="343434"/>
              </w:rPr>
              <w:t>.</w:t>
            </w:r>
          </w:p>
          <w:p w14:paraId="2873FFBA" w14:textId="77777777" w:rsidR="00396AE7" w:rsidRDefault="00E47B22" w:rsidP="00B81EC6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200" w:line="360" w:lineRule="auto"/>
              <w:rPr>
                <w:rFonts w:ascii="Century Gothic" w:eastAsia="Century Gothic" w:hAnsi="Century Gothic" w:cs="Century Gothic"/>
                <w:color w:val="343434"/>
              </w:rPr>
            </w:pPr>
            <w:r w:rsidRPr="00F473E4">
              <w:rPr>
                <w:rFonts w:ascii="Century Gothic" w:eastAsia="Century Gothic" w:hAnsi="Century Gothic" w:cs="Century Gothic"/>
                <w:color w:val="343434"/>
              </w:rPr>
              <w:t>Elastic search experience and capacity planning and cluster maintenance. Continuously looks for ways to improve and sets a very high bar in terms of quality.</w:t>
            </w:r>
          </w:p>
          <w:p w14:paraId="052639F2" w14:textId="77777777" w:rsidR="00396AE7" w:rsidRPr="006F2879" w:rsidRDefault="00E47B22" w:rsidP="00B81EC6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200" w:line="360" w:lineRule="auto"/>
              <w:rPr>
                <w:rFonts w:ascii="Century Gothic" w:eastAsia="Century Gothic" w:hAnsi="Century Gothic" w:cs="Century Gothic"/>
                <w:color w:val="343434"/>
              </w:rPr>
            </w:pPr>
            <w:r w:rsidRPr="006F2879">
              <w:rPr>
                <w:rFonts w:ascii="Century Gothic" w:eastAsia="Century Gothic" w:hAnsi="Century Gothic" w:cs="Century Gothic"/>
                <w:color w:val="343434"/>
              </w:rPr>
              <w:t xml:space="preserve">Snapshot </w:t>
            </w:r>
            <w:r w:rsidRPr="006F2879">
              <w:rPr>
                <w:rFonts w:ascii="Century Gothic" w:eastAsia="Century Gothic" w:hAnsi="Century Gothic" w:cs="Century Gothic"/>
                <w:color w:val="343434"/>
              </w:rPr>
              <w:t>Elasticsearch Indices data and archive in the repository every 12 hours.</w:t>
            </w:r>
          </w:p>
          <w:bookmarkEnd w:id="4"/>
          <w:p w14:paraId="2689B54F" w14:textId="77777777" w:rsidR="004D049E" w:rsidRDefault="00E47B22" w:rsidP="00B81EC6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200" w:line="360" w:lineRule="auto"/>
              <w:rPr>
                <w:rFonts w:ascii="Century Gothic" w:eastAsia="Century Gothic" w:hAnsi="Century Gothic" w:cs="Century Gothic"/>
                <w:color w:val="343434"/>
              </w:rPr>
            </w:pPr>
            <w:r>
              <w:rPr>
                <w:rFonts w:ascii="Century Gothic" w:eastAsia="Century Gothic" w:hAnsi="Century Gothic" w:cs="Century Gothic"/>
                <w:color w:val="343434"/>
              </w:rPr>
              <w:t>Creating single metric and multi metric jobs based on the requirement.</w:t>
            </w:r>
          </w:p>
          <w:p w14:paraId="0BFD5A9D" w14:textId="77777777" w:rsidR="004D049E" w:rsidRPr="00396AE7" w:rsidRDefault="004D049E" w:rsidP="00F57685">
            <w:pPr>
              <w:pStyle w:val="ListParagraph"/>
              <w:shd w:val="clear" w:color="auto" w:fill="FFFFFF"/>
              <w:spacing w:after="200" w:line="360" w:lineRule="auto"/>
              <w:ind w:left="1080"/>
              <w:rPr>
                <w:rFonts w:ascii="Century Gothic" w:eastAsia="Century Gothic" w:hAnsi="Century Gothic" w:cs="Century Gothic"/>
                <w:color w:val="343434"/>
              </w:rPr>
            </w:pPr>
          </w:p>
        </w:tc>
        <w:tc>
          <w:tcPr>
            <w:tcW w:w="3119" w:type="dxa"/>
            <w:shd w:val="clear" w:color="auto" w:fill="auto"/>
          </w:tcPr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2120"/>
            </w:tblGrid>
            <w:tr w:rsidR="00F0331E" w14:paraId="2E5A6540" w14:textId="77777777" w:rsidTr="00760CB1">
              <w:tc>
                <w:tcPr>
                  <w:tcW w:w="760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1189F462" w14:textId="77777777" w:rsidR="00396AE7" w:rsidRDefault="00E47B22" w:rsidP="00396AE7">
                  <w:pPr>
                    <w:rPr>
                      <w:rStyle w:val="divdocumentrigh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 wp14:anchorId="2F51F26F" wp14:editId="75CE4E2F">
                        <wp:extent cx="380250" cy="379688"/>
                        <wp:effectExtent l="0" t="0" r="0" b="0"/>
                        <wp:docPr id="100004" name="Picture 100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838998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120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747101AE" w14:textId="77777777" w:rsidR="00396AE7" w:rsidRDefault="00E47B22" w:rsidP="00396AE7">
                  <w:pP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 w:rsidRPr="00BB021B">
                    <w:rPr>
                      <w:rStyle w:val="divdocumentdivheadingsectiontitle"/>
                      <w:rFonts w:ascii="Century Gothic" w:eastAsia="Century Gothic" w:hAnsi="Century Gothic" w:cs="Century Gothic"/>
                      <w:b/>
                      <w:bCs/>
                      <w:color w:val="003D74"/>
                      <w:sz w:val="28"/>
                      <w:szCs w:val="32"/>
                    </w:rPr>
                    <w:t>Personal Info</w:t>
                  </w:r>
                </w:p>
              </w:tc>
            </w:tr>
          </w:tbl>
          <w:p w14:paraId="5CEB1799" w14:textId="77777777" w:rsidR="00396AE7" w:rsidRDefault="00E47B22" w:rsidP="00396AE7">
            <w:pPr>
              <w:pStyle w:val="divdocumenttxtBoldParagraph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Address </w:t>
            </w:r>
          </w:p>
          <w:p w14:paraId="7644633D" w14:textId="608EAFE5" w:rsidR="00EC2393" w:rsidRDefault="00CA3955" w:rsidP="00396AE7">
            <w:pPr>
              <w:pStyle w:val="div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146,2</w:t>
            </w:r>
            <w:r w:rsidRPr="00CA3955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vertAlign w:val="superscript"/>
              </w:rPr>
              <w:t>nd</w:t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b cross</w:t>
            </w:r>
            <w:r w:rsidR="00396AE7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</w:t>
            </w:r>
            <w:r w:rsidR="00E47B22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9th</w:t>
            </w:r>
            <w:r w:rsidR="00396AE7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marathalli</w:t>
            </w:r>
            <w:proofErr w:type="spellEnd"/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,</w:t>
            </w:r>
          </w:p>
          <w:p w14:paraId="38A001AA" w14:textId="0D64EC88" w:rsidR="00396AE7" w:rsidRDefault="00CA3955" w:rsidP="00396AE7">
            <w:pPr>
              <w:pStyle w:val="div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proofErr w:type="spellStart"/>
            <w:proofErr w:type="gramStart"/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Munekolala</w:t>
            </w:r>
            <w:proofErr w:type="spellEnd"/>
            <w:r w:rsidR="00AF5D44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,  </w:t>
            </w:r>
            <w:r w:rsidR="00E47B22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</w:t>
            </w:r>
            <w:proofErr w:type="gramEnd"/>
            <w:r w:rsidR="00E47B22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         ,</w:t>
            </w:r>
          </w:p>
          <w:p w14:paraId="6D6C9CD0" w14:textId="77777777" w:rsidR="00396AE7" w:rsidRDefault="00E47B22" w:rsidP="00396AE7">
            <w:pPr>
              <w:spacing w:line="360" w:lineRule="atLeast"/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Bengaluru,</w:t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KA, 560016</w:t>
            </w:r>
          </w:p>
          <w:p w14:paraId="7AC8D165" w14:textId="77777777" w:rsidR="00396AE7" w:rsidRDefault="00E47B22" w:rsidP="00396AE7">
            <w:pPr>
              <w:pStyle w:val="divdocumenttxtBoldParagraph"/>
              <w:spacing w:before="1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Phone </w:t>
            </w:r>
          </w:p>
          <w:p w14:paraId="0515F705" w14:textId="01449C10" w:rsidR="00396AE7" w:rsidRDefault="00CA3955" w:rsidP="00396AE7">
            <w:pPr>
              <w:pStyle w:val="div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span"/>
                <w:rFonts w:eastAsia="Century Gothic"/>
              </w:rPr>
              <w:t>7483072279</w:t>
            </w:r>
          </w:p>
          <w:p w14:paraId="36B240E0" w14:textId="77777777" w:rsidR="00396AE7" w:rsidRDefault="00E47B22" w:rsidP="00396AE7">
            <w:pPr>
              <w:pStyle w:val="divdocumenttxtBoldParagraph"/>
              <w:spacing w:before="1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E-mail </w:t>
            </w:r>
          </w:p>
          <w:p w14:paraId="6F6FA4D8" w14:textId="3F49DAA2" w:rsidR="00396AE7" w:rsidRDefault="00CA3955" w:rsidP="00396AE7">
            <w:pPr>
              <w:pStyle w:val="divdocumentword-breakParagraph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Mejarimahendra204@</w:t>
            </w:r>
            <w:r w:rsidRPr="00CA3955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gmail.com</w:t>
            </w: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2120"/>
            </w:tblGrid>
            <w:tr w:rsidR="00F0331E" w14:paraId="5B1FCA4F" w14:textId="77777777" w:rsidTr="00760CB1">
              <w:tc>
                <w:tcPr>
                  <w:tcW w:w="760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2913D9A6" w14:textId="77777777" w:rsidR="00396AE7" w:rsidRDefault="00E47B22" w:rsidP="00396AE7">
                  <w:pPr>
                    <w:rPr>
                      <w:rStyle w:val="divdocumentrigh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 wp14:anchorId="069A5451" wp14:editId="69A168FC">
                        <wp:extent cx="380250" cy="379688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909028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120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79916D6C" w14:textId="77777777" w:rsidR="00396AE7" w:rsidRDefault="00E47B22" w:rsidP="00396AE7">
                  <w:pP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ivdocumentdivheadingsectiontitle"/>
                      <w:rFonts w:ascii="Century Gothic" w:eastAsia="Century Gothic" w:hAnsi="Century Gothic" w:cs="Century Gothic"/>
                      <w:b/>
                      <w:bCs/>
                      <w:color w:val="003D74"/>
                      <w:sz w:val="32"/>
                      <w:szCs w:val="32"/>
                    </w:rPr>
                    <w:t>Skills</w:t>
                  </w:r>
                </w:p>
              </w:tc>
            </w:tr>
          </w:tbl>
          <w:p w14:paraId="6DA11F20" w14:textId="77777777" w:rsidR="00396AE7" w:rsidRDefault="00E47B22" w:rsidP="00396AE7">
            <w:pPr>
              <w:pStyle w:val="divdocumentpaddedline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ELK  </w:t>
            </w:r>
          </w:p>
          <w:p w14:paraId="5933F414" w14:textId="77777777" w:rsidR="00396AE7" w:rsidRDefault="00E47B22" w:rsidP="00396AE7">
            <w:pPr>
              <w:pStyle w:val="ratvcontainer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70458946" wp14:editId="36B03AB1">
                  <wp:extent cx="1958288" cy="94922"/>
                  <wp:effectExtent l="0" t="0" r="0" b="0"/>
                  <wp:docPr id="100006" name="Picture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64235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77B02" w14:textId="77777777" w:rsidR="00396AE7" w:rsidRDefault="00E47B22" w:rsidP="00396AE7">
            <w:pPr>
              <w:pStyle w:val="txtright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 w14:paraId="3AA6CA1A" w14:textId="77CA26D9" w:rsidR="00396AE7" w:rsidRDefault="008815EF" w:rsidP="00396AE7">
            <w:pPr>
              <w:pStyle w:val="divdocumentpaddedline"/>
              <w:spacing w:before="1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proofErr w:type="spellStart"/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Devops</w:t>
            </w:r>
            <w:proofErr w:type="spellEnd"/>
          </w:p>
          <w:p w14:paraId="2BA42123" w14:textId="77777777" w:rsidR="00396AE7" w:rsidRDefault="00E47B22" w:rsidP="00396AE7">
            <w:pPr>
              <w:pStyle w:val="ratvcontainer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21C8604F" wp14:editId="1F237F88">
                  <wp:extent cx="1958288" cy="94922"/>
                  <wp:effectExtent l="0" t="0" r="0" b="0"/>
                  <wp:docPr id="100007" name="Picture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26010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7FF73" w14:textId="77777777" w:rsidR="00396AE7" w:rsidRDefault="00E47B22" w:rsidP="00396AE7">
            <w:pPr>
              <w:pStyle w:val="txtright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 w14:paraId="2C2FC069" w14:textId="62EED03D" w:rsidR="00396AE7" w:rsidRDefault="008815EF" w:rsidP="00396AE7">
            <w:pPr>
              <w:pStyle w:val="divdocumentpaddedline"/>
              <w:spacing w:before="1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AWS</w:t>
            </w:r>
          </w:p>
          <w:p w14:paraId="3EF5499F" w14:textId="77777777" w:rsidR="00396AE7" w:rsidRDefault="00E47B22" w:rsidP="00396AE7">
            <w:pPr>
              <w:pStyle w:val="ratvcontainer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2FE04D2A" wp14:editId="4AFD060B">
                  <wp:extent cx="1958288" cy="94922"/>
                  <wp:effectExtent l="0" t="0" r="0" b="0"/>
                  <wp:docPr id="100008" name="Picture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09445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1DBC6" w14:textId="7D93AAB6" w:rsidR="00396AE7" w:rsidRDefault="00E47B22" w:rsidP="008815EF">
            <w:pPr>
              <w:pStyle w:val="txtright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 w14:paraId="327E8AC4" w14:textId="6ACE0B48" w:rsidR="00396AE7" w:rsidRDefault="00E47B22" w:rsidP="00396AE7">
            <w:pPr>
              <w:pStyle w:val="txtright"/>
              <w:spacing w:line="360" w:lineRule="atLeast"/>
              <w:jc w:val="lef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S</w:t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QL </w:t>
            </w:r>
          </w:p>
          <w:p w14:paraId="3B9E5B44" w14:textId="77777777" w:rsidR="00396AE7" w:rsidRDefault="00E47B22" w:rsidP="00396AE7">
            <w:pPr>
              <w:pStyle w:val="ratvcontainer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318F492F" wp14:editId="60F7571B">
                  <wp:extent cx="1958288" cy="9492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16886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02648" w14:textId="77777777" w:rsidR="00396AE7" w:rsidRDefault="00E47B22" w:rsidP="00396AE7">
            <w:pPr>
              <w:pStyle w:val="txtright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 w14:paraId="7D69652E" w14:textId="77777777" w:rsidR="00396AE7" w:rsidRDefault="00396AE7">
            <w:pPr>
              <w:spacing w:after="160" w:line="259" w:lineRule="auto"/>
            </w:pPr>
          </w:p>
        </w:tc>
      </w:tr>
      <w:tr w:rsidR="00F0331E" w14:paraId="2740A762" w14:textId="77777777" w:rsidTr="00620035">
        <w:trPr>
          <w:trHeight w:val="14490"/>
        </w:trPr>
        <w:tc>
          <w:tcPr>
            <w:tcW w:w="11984" w:type="dxa"/>
            <w:gridSpan w:val="2"/>
          </w:tcPr>
          <w:tbl>
            <w:tblPr>
              <w:tblStyle w:val="divdocumentheading"/>
              <w:tblW w:w="11357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78"/>
              <w:gridCol w:w="10579"/>
            </w:tblGrid>
            <w:tr w:rsidR="00F0331E" w14:paraId="187E86AD" w14:textId="77777777" w:rsidTr="008F179F">
              <w:tc>
                <w:tcPr>
                  <w:tcW w:w="778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060095DD" w14:textId="77777777" w:rsidR="008F179F" w:rsidRDefault="00E47B22" w:rsidP="008F179F">
                  <w:pPr>
                    <w:rPr>
                      <w:rStyle w:val="divdocument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BD58825" wp14:editId="19D4A50C">
                        <wp:extent cx="381000" cy="3810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9496375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579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5F81FAC7" w14:textId="77777777" w:rsidR="008F179F" w:rsidRDefault="00E47B22" w:rsidP="008F179F">
                  <w:pP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ivdocumentdivheadingsectiontitle"/>
                      <w:rFonts w:ascii="Century Gothic" w:eastAsia="Century Gothic" w:hAnsi="Century Gothic" w:cs="Century Gothic"/>
                      <w:b/>
                      <w:bCs/>
                      <w:color w:val="003D74"/>
                      <w:sz w:val="32"/>
                      <w:szCs w:val="32"/>
                    </w:rPr>
                    <w:t>Work History</w:t>
                  </w:r>
                </w:p>
              </w:tc>
            </w:tr>
          </w:tbl>
          <w:p w14:paraId="49016148" w14:textId="77777777" w:rsidR="005606BD" w:rsidRDefault="005606BD" w:rsidP="005606BD">
            <w:pPr>
              <w:spacing w:line="360" w:lineRule="auto"/>
              <w:rPr>
                <w:rFonts w:ascii="Century Gothic" w:hAnsi="Century Gothic"/>
                <w:b/>
              </w:rPr>
            </w:pPr>
          </w:p>
          <w:p w14:paraId="54FDD71B" w14:textId="4C6A95ED" w:rsidR="005606BD" w:rsidRPr="009D224A" w:rsidRDefault="00E47B22" w:rsidP="005606BD">
            <w:pPr>
              <w:spacing w:line="360" w:lineRule="auto"/>
              <w:rPr>
                <w:rFonts w:ascii="Century Gothic" w:hAnsi="Century Gothic"/>
                <w:b/>
              </w:rPr>
            </w:pPr>
            <w:r w:rsidRPr="009D224A">
              <w:rPr>
                <w:rFonts w:ascii="Century Gothic" w:hAnsi="Century Gothic"/>
                <w:b/>
              </w:rPr>
              <w:t>Duration:                      20</w:t>
            </w:r>
            <w:r>
              <w:rPr>
                <w:rFonts w:ascii="Century Gothic" w:hAnsi="Century Gothic"/>
                <w:b/>
              </w:rPr>
              <w:t>20</w:t>
            </w:r>
            <w:r w:rsidRPr="009D224A">
              <w:rPr>
                <w:rFonts w:ascii="Century Gothic" w:hAnsi="Century Gothic"/>
                <w:b/>
              </w:rPr>
              <w:t>-</w:t>
            </w:r>
            <w:r w:rsidR="009349BB">
              <w:rPr>
                <w:rFonts w:ascii="Century Gothic" w:hAnsi="Century Gothic"/>
                <w:b/>
              </w:rPr>
              <w:t>May</w:t>
            </w:r>
            <w:r w:rsidRPr="009D224A">
              <w:rPr>
                <w:rFonts w:ascii="Century Gothic" w:hAnsi="Century Gothic"/>
                <w:b/>
              </w:rPr>
              <w:t xml:space="preserve"> to </w:t>
            </w:r>
            <w:r w:rsidR="009349BB">
              <w:rPr>
                <w:rFonts w:ascii="Century Gothic" w:hAnsi="Century Gothic"/>
                <w:b/>
              </w:rPr>
              <w:t>2022-Apr</w:t>
            </w:r>
          </w:p>
          <w:p w14:paraId="2931F962" w14:textId="77777777" w:rsidR="005606BD" w:rsidRPr="009D224A" w:rsidRDefault="00E47B22" w:rsidP="005606BD">
            <w:pPr>
              <w:spacing w:line="360" w:lineRule="auto"/>
              <w:rPr>
                <w:rFonts w:ascii="Century Gothic" w:hAnsi="Century Gothic"/>
                <w:b/>
              </w:rPr>
            </w:pPr>
            <w:r w:rsidRPr="009D224A">
              <w:rPr>
                <w:rFonts w:ascii="Century Gothic" w:hAnsi="Century Gothic"/>
                <w:b/>
              </w:rPr>
              <w:t xml:space="preserve">Project:                         </w:t>
            </w:r>
            <w:proofErr w:type="spellStart"/>
            <w:r w:rsidR="00B96EBC">
              <w:rPr>
                <w:rFonts w:ascii="Century Gothic" w:hAnsi="Century Gothic"/>
                <w:b/>
              </w:rPr>
              <w:t>Velliv</w:t>
            </w:r>
            <w:proofErr w:type="spellEnd"/>
            <w:r w:rsidR="00B96EBC">
              <w:rPr>
                <w:rFonts w:ascii="Century Gothic" w:hAnsi="Century Gothic"/>
                <w:b/>
              </w:rPr>
              <w:t xml:space="preserve"> Log management</w:t>
            </w:r>
            <w:r w:rsidRPr="009D224A">
              <w:rPr>
                <w:rFonts w:ascii="Century Gothic" w:hAnsi="Century Gothic"/>
                <w:b/>
              </w:rPr>
              <w:t xml:space="preserve">              </w:t>
            </w:r>
          </w:p>
          <w:p w14:paraId="7D38DE85" w14:textId="77777777" w:rsidR="005606BD" w:rsidRPr="009D224A" w:rsidRDefault="00E47B22" w:rsidP="005606BD">
            <w:pPr>
              <w:spacing w:line="360" w:lineRule="auto"/>
              <w:rPr>
                <w:rFonts w:ascii="Century Gothic" w:eastAsia="Century Gothic" w:hAnsi="Century Gothic"/>
                <w:b/>
              </w:rPr>
            </w:pPr>
            <w:r w:rsidRPr="009D224A">
              <w:rPr>
                <w:rFonts w:ascii="Century Gothic" w:hAnsi="Century Gothic"/>
                <w:b/>
              </w:rPr>
              <w:t>Role</w:t>
            </w:r>
            <w:r w:rsidRPr="009D224A">
              <w:rPr>
                <w:rFonts w:ascii="Century Gothic" w:eastAsia="Century Gothic" w:hAnsi="Century Gothic"/>
                <w:b/>
              </w:rPr>
              <w:t>:                             ELK Developer</w:t>
            </w:r>
          </w:p>
          <w:p w14:paraId="09BD7DD2" w14:textId="77777777" w:rsidR="005606BD" w:rsidRDefault="00E47B22" w:rsidP="005606BD">
            <w:pPr>
              <w:spacing w:line="360" w:lineRule="auto"/>
              <w:rPr>
                <w:rFonts w:ascii="Century Gothic" w:eastAsia="Century Gothic" w:hAnsi="Century Gothic"/>
                <w:b/>
              </w:rPr>
            </w:pPr>
            <w:r w:rsidRPr="009D224A">
              <w:rPr>
                <w:rFonts w:ascii="Century Gothic" w:hAnsi="Century Gothic"/>
                <w:b/>
              </w:rPr>
              <w:t>Company</w:t>
            </w:r>
            <w:r w:rsidRPr="009D224A">
              <w:rPr>
                <w:rFonts w:ascii="Century Gothic" w:eastAsia="Century Gothic" w:hAnsi="Century Gothic"/>
                <w:b/>
              </w:rPr>
              <w:t xml:space="preserve">:                   </w:t>
            </w:r>
            <w:r w:rsidR="00B96EBC">
              <w:rPr>
                <w:rFonts w:ascii="Century Gothic" w:eastAsia="Century Gothic" w:hAnsi="Century Gothic"/>
                <w:b/>
              </w:rPr>
              <w:t>Cognizant</w:t>
            </w:r>
            <w:r w:rsidRPr="009D224A">
              <w:rPr>
                <w:rFonts w:ascii="Century Gothic" w:eastAsia="Century Gothic" w:hAnsi="Century Gothic"/>
                <w:b/>
              </w:rPr>
              <w:t xml:space="preserve">, Bangalore, </w:t>
            </w:r>
            <w:r>
              <w:rPr>
                <w:rFonts w:ascii="Century Gothic" w:eastAsia="Century Gothic" w:hAnsi="Century Gothic"/>
                <w:b/>
              </w:rPr>
              <w:t>Karnataka</w:t>
            </w:r>
          </w:p>
          <w:p w14:paraId="45908B2D" w14:textId="77777777" w:rsidR="005606BD" w:rsidRDefault="00E47B22" w:rsidP="005606BD">
            <w:pPr>
              <w:spacing w:line="360" w:lineRule="atLeast"/>
              <w:rPr>
                <w:rStyle w:val="span"/>
                <w:rFonts w:ascii="Century Gothic" w:eastAsia="Century Gothic" w:hAnsi="Century Gothic" w:cs="Century Gothic"/>
                <w:b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/>
                <w:b/>
              </w:rPr>
              <w:t>Responsibilities:</w:t>
            </w:r>
            <w:r>
              <w:rPr>
                <w:rStyle w:val="span"/>
                <w:rFonts w:ascii="Century Gothic" w:eastAsia="Century Gothic" w:hAnsi="Century Gothic" w:cs="Century Gothic"/>
                <w:b/>
                <w:color w:val="343434"/>
                <w:sz w:val="22"/>
                <w:szCs w:val="22"/>
              </w:rPr>
              <w:t xml:space="preserve">  </w:t>
            </w:r>
          </w:p>
          <w:p w14:paraId="5538056D" w14:textId="77777777" w:rsidR="005606BD" w:rsidRDefault="00E47B22" w:rsidP="005606BD">
            <w:pPr>
              <w:spacing w:line="360" w:lineRule="atLeast"/>
              <w:rPr>
                <w:rStyle w:val="span"/>
                <w:rFonts w:ascii="Century Gothic" w:eastAsia="Century Gothic" w:hAnsi="Century Gothic" w:cs="Century Gothic"/>
                <w:b/>
                <w:color w:val="34343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color w:val="343434"/>
                <w:sz w:val="22"/>
                <w:szCs w:val="22"/>
              </w:rPr>
              <w:t xml:space="preserve">     </w:t>
            </w:r>
          </w:p>
          <w:p w14:paraId="61351CC2" w14:textId="77777777" w:rsidR="005606BD" w:rsidRDefault="00E47B22" w:rsidP="00E605A3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I</w:t>
            </w:r>
            <w:r w:rsidRPr="00BF49EF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nstalling and </w:t>
            </w:r>
            <w:r w:rsidR="001E5F44" w:rsidRPr="00BF49EF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configuring </w:t>
            </w:r>
            <w:r w:rsidR="001E5F44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the</w:t>
            </w:r>
            <w:r w:rsidR="009C5AED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self-managed </w:t>
            </w:r>
            <w:r w:rsidRPr="00BF49EF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ELK</w:t>
            </w:r>
            <w:r w:rsidR="009C5AED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.</w:t>
            </w:r>
          </w:p>
          <w:p w14:paraId="4D9D2979" w14:textId="77777777" w:rsidR="005A30F6" w:rsidRPr="005A30F6" w:rsidRDefault="00E47B22" w:rsidP="00E605A3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Worked on Integration of Oracle Cloud</w:t>
            </w:r>
            <w:r w:rsidR="00C411B9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(OIC Servers, PAAS,</w:t>
            </w:r>
            <w:r w:rsidR="001E5F44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</w:t>
            </w:r>
            <w:r w:rsidR="00C411B9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SAAS Platf</w:t>
            </w:r>
            <w:r w:rsidR="001E5F44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orm)</w:t>
            </w:r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into ELK.</w:t>
            </w:r>
          </w:p>
          <w:p w14:paraId="214CEF7C" w14:textId="77777777" w:rsidR="005A30F6" w:rsidRDefault="00E47B22" w:rsidP="00E605A3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Upgraded ELK Cluster from 7.10.0 to Elasticsearch-7.12.0.</w:t>
            </w:r>
          </w:p>
          <w:p w14:paraId="1F8C2A70" w14:textId="77777777" w:rsidR="00777D00" w:rsidRPr="005A30F6" w:rsidRDefault="00E47B22" w:rsidP="00E605A3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Integrated the SAML </w:t>
            </w:r>
            <w:r w:rsidR="00B41C33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Authentication in</w:t>
            </w: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Azure AD Enable the User Access</w:t>
            </w:r>
            <w:r w:rsidR="00B41C33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into ELK</w:t>
            </w: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. </w:t>
            </w:r>
          </w:p>
          <w:p w14:paraId="6ADE6753" w14:textId="77777777" w:rsidR="005A30F6" w:rsidRPr="005A30F6" w:rsidRDefault="00E47B22" w:rsidP="00E605A3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Worked on Integration of AWS cloud into ELK.</w:t>
            </w:r>
          </w:p>
          <w:p w14:paraId="78DCBA62" w14:textId="77777777" w:rsidR="005A30F6" w:rsidRPr="005A30F6" w:rsidRDefault="00E47B22" w:rsidP="00E605A3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Integrated Azure,</w:t>
            </w:r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Intune, and Microsoft defender into ELK.</w:t>
            </w:r>
          </w:p>
          <w:p w14:paraId="46E740D4" w14:textId="77777777" w:rsidR="005A30F6" w:rsidRPr="005A30F6" w:rsidRDefault="00E47B22" w:rsidP="00E605A3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Created </w:t>
            </w:r>
            <w:r w:rsidR="00C80A8A"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multiple</w:t>
            </w:r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pipelines for segregation and formatting the logs.</w:t>
            </w:r>
          </w:p>
          <w:p w14:paraId="30AEEF57" w14:textId="77777777" w:rsidR="005A30F6" w:rsidRPr="005A30F6" w:rsidRDefault="00E47B22" w:rsidP="00E605A3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Installed and configured beats for server </w:t>
            </w:r>
            <w:r w:rsidR="00C80A8A"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logs.</w:t>
            </w:r>
          </w:p>
          <w:p w14:paraId="4220ACC7" w14:textId="77777777" w:rsidR="005A30F6" w:rsidRPr="005A30F6" w:rsidRDefault="00E47B22" w:rsidP="00E605A3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Using X-pack for monitoring, Security.</w:t>
            </w:r>
          </w:p>
          <w:p w14:paraId="7A9135C4" w14:textId="77777777" w:rsidR="005A30F6" w:rsidRPr="005A30F6" w:rsidRDefault="00E47B22" w:rsidP="00E605A3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Build visualization and Dashboards using </w:t>
            </w:r>
            <w:proofErr w:type="spellStart"/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kibana</w:t>
            </w:r>
            <w:proofErr w:type="spellEnd"/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.</w:t>
            </w:r>
          </w:p>
          <w:p w14:paraId="2FC89A7D" w14:textId="77777777" w:rsidR="005A30F6" w:rsidRPr="005A30F6" w:rsidRDefault="00E47B22" w:rsidP="00E605A3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Written the Grok pattern and </w:t>
            </w:r>
            <w:proofErr w:type="spellStart"/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RegEx</w:t>
            </w:r>
            <w:proofErr w:type="spellEnd"/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in </w:t>
            </w:r>
            <w:proofErr w:type="spellStart"/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logstash</w:t>
            </w:r>
            <w:proofErr w:type="spellEnd"/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.</w:t>
            </w:r>
          </w:p>
          <w:p w14:paraId="3DDB71AC" w14:textId="77777777" w:rsidR="005A30F6" w:rsidRPr="005A30F6" w:rsidRDefault="00E47B22" w:rsidP="00E605A3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Worked on Apache Kafka and AWS managed </w:t>
            </w:r>
            <w:proofErr w:type="spellStart"/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kafka</w:t>
            </w:r>
            <w:proofErr w:type="spellEnd"/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.</w:t>
            </w:r>
          </w:p>
          <w:p w14:paraId="26A4992B" w14:textId="77777777" w:rsidR="005A30F6" w:rsidRPr="00C80A8A" w:rsidRDefault="00E47B22" w:rsidP="00E605A3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Worked on </w:t>
            </w:r>
            <w:proofErr w:type="spellStart"/>
            <w:r w:rsidR="00C80A8A"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Filebeat</w:t>
            </w:r>
            <w:proofErr w:type="spellEnd"/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modules and </w:t>
            </w:r>
            <w:proofErr w:type="spellStart"/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Metricbeat</w:t>
            </w:r>
            <w:proofErr w:type="spellEnd"/>
            <w:r w:rsidRPr="005A30F6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modules.</w:t>
            </w:r>
          </w:p>
          <w:p w14:paraId="1394DD9E" w14:textId="77777777" w:rsidR="008F179F" w:rsidRDefault="008F179F" w:rsidP="00620035">
            <w:pPr>
              <w:spacing w:line="360" w:lineRule="auto"/>
              <w:rPr>
                <w:rFonts w:ascii="Century Gothic" w:hAnsi="Century Gothic"/>
                <w:b/>
              </w:rPr>
            </w:pPr>
          </w:p>
          <w:p w14:paraId="5106A574" w14:textId="5245C4C8" w:rsidR="00760CB1" w:rsidRPr="009D224A" w:rsidRDefault="00E47B22" w:rsidP="00620035">
            <w:pPr>
              <w:spacing w:line="360" w:lineRule="auto"/>
              <w:rPr>
                <w:rFonts w:ascii="Century Gothic" w:hAnsi="Century Gothic"/>
                <w:b/>
              </w:rPr>
            </w:pPr>
            <w:r w:rsidRPr="009D224A">
              <w:rPr>
                <w:rFonts w:ascii="Century Gothic" w:hAnsi="Century Gothic"/>
                <w:b/>
              </w:rPr>
              <w:t>Duration:                      2019-</w:t>
            </w:r>
            <w:r w:rsidR="009349BB">
              <w:rPr>
                <w:rFonts w:ascii="Century Gothic" w:hAnsi="Century Gothic"/>
                <w:b/>
              </w:rPr>
              <w:t>Apr</w:t>
            </w:r>
            <w:r w:rsidRPr="009D224A">
              <w:rPr>
                <w:rFonts w:ascii="Century Gothic" w:hAnsi="Century Gothic"/>
                <w:b/>
              </w:rPr>
              <w:t xml:space="preserve"> to </w:t>
            </w:r>
            <w:r w:rsidR="00A46788">
              <w:rPr>
                <w:rFonts w:ascii="Century Gothic" w:hAnsi="Century Gothic"/>
                <w:b/>
              </w:rPr>
              <w:t>202</w:t>
            </w:r>
            <w:r w:rsidR="00E03C0D">
              <w:rPr>
                <w:rFonts w:ascii="Century Gothic" w:hAnsi="Century Gothic"/>
                <w:b/>
              </w:rPr>
              <w:t>0-</w:t>
            </w:r>
            <w:r w:rsidR="009349BB">
              <w:rPr>
                <w:rFonts w:ascii="Century Gothic" w:hAnsi="Century Gothic"/>
                <w:b/>
              </w:rPr>
              <w:t>May</w:t>
            </w:r>
          </w:p>
          <w:p w14:paraId="07062FAE" w14:textId="31FAD49B" w:rsidR="00760CB1" w:rsidRPr="009D224A" w:rsidRDefault="00E47B22" w:rsidP="00620035">
            <w:pPr>
              <w:spacing w:line="360" w:lineRule="auto"/>
              <w:rPr>
                <w:rFonts w:ascii="Century Gothic" w:hAnsi="Century Gothic"/>
                <w:b/>
              </w:rPr>
            </w:pPr>
            <w:r w:rsidRPr="009D224A">
              <w:rPr>
                <w:rFonts w:ascii="Century Gothic" w:hAnsi="Century Gothic"/>
                <w:b/>
              </w:rPr>
              <w:t>Project:                         Mobily</w:t>
            </w:r>
            <w:r w:rsidRPr="009D224A">
              <w:rPr>
                <w:rFonts w:ascii="Century Gothic" w:hAnsi="Century Gothic"/>
                <w:b/>
              </w:rPr>
              <w:t xml:space="preserve">              </w:t>
            </w:r>
          </w:p>
          <w:p w14:paraId="135FE634" w14:textId="7370A42A" w:rsidR="00760CB1" w:rsidRPr="009D224A" w:rsidRDefault="00E47B22" w:rsidP="00620035">
            <w:pPr>
              <w:spacing w:line="360" w:lineRule="auto"/>
              <w:rPr>
                <w:rFonts w:ascii="Century Gothic" w:eastAsia="Century Gothic" w:hAnsi="Century Gothic"/>
                <w:b/>
              </w:rPr>
            </w:pPr>
            <w:r w:rsidRPr="009D224A">
              <w:rPr>
                <w:rFonts w:ascii="Century Gothic" w:hAnsi="Century Gothic"/>
                <w:b/>
              </w:rPr>
              <w:t>Role</w:t>
            </w:r>
            <w:r w:rsidRPr="009D224A">
              <w:rPr>
                <w:rFonts w:ascii="Century Gothic" w:eastAsia="Century Gothic" w:hAnsi="Century Gothic"/>
                <w:b/>
              </w:rPr>
              <w:t xml:space="preserve">:                             </w:t>
            </w:r>
            <w:r w:rsidR="009349BB">
              <w:rPr>
                <w:rFonts w:ascii="Century Gothic" w:eastAsia="Century Gothic" w:hAnsi="Century Gothic"/>
                <w:b/>
              </w:rPr>
              <w:t>System Engineer</w:t>
            </w:r>
          </w:p>
          <w:p w14:paraId="610F1103" w14:textId="1F0199A5" w:rsidR="00760CB1" w:rsidRDefault="00E47B22" w:rsidP="00620035">
            <w:pPr>
              <w:spacing w:line="360" w:lineRule="auto"/>
              <w:rPr>
                <w:rFonts w:ascii="Century Gothic" w:eastAsia="Century Gothic" w:hAnsi="Century Gothic"/>
                <w:b/>
              </w:rPr>
            </w:pPr>
            <w:r w:rsidRPr="009D224A">
              <w:rPr>
                <w:rFonts w:ascii="Century Gothic" w:hAnsi="Century Gothic"/>
                <w:b/>
              </w:rPr>
              <w:t>Company</w:t>
            </w:r>
            <w:r w:rsidRPr="009D224A">
              <w:rPr>
                <w:rFonts w:ascii="Century Gothic" w:eastAsia="Century Gothic" w:hAnsi="Century Gothic"/>
                <w:b/>
              </w:rPr>
              <w:t xml:space="preserve">:                   </w:t>
            </w:r>
            <w:r w:rsidR="009349BB">
              <w:rPr>
                <w:rFonts w:ascii="Century Gothic" w:eastAsia="Century Gothic" w:hAnsi="Century Gothic"/>
                <w:b/>
              </w:rPr>
              <w:t>Cognizant</w:t>
            </w:r>
            <w:r w:rsidRPr="009D224A">
              <w:rPr>
                <w:rFonts w:ascii="Century Gothic" w:eastAsia="Century Gothic" w:hAnsi="Century Gothic"/>
                <w:b/>
              </w:rPr>
              <w:t xml:space="preserve">, Bangalore, </w:t>
            </w:r>
            <w:r>
              <w:rPr>
                <w:rFonts w:ascii="Century Gothic" w:eastAsia="Century Gothic" w:hAnsi="Century Gothic"/>
                <w:b/>
              </w:rPr>
              <w:t>Karnataka</w:t>
            </w:r>
          </w:p>
          <w:p w14:paraId="1A0C7BCE" w14:textId="77777777" w:rsidR="00620035" w:rsidRDefault="00E47B22" w:rsidP="00760CB1">
            <w:pPr>
              <w:spacing w:line="360" w:lineRule="atLeast"/>
              <w:rPr>
                <w:rStyle w:val="span"/>
                <w:rFonts w:ascii="Century Gothic" w:eastAsia="Century Gothic" w:hAnsi="Century Gothic" w:cs="Century Gothic"/>
                <w:b/>
                <w:color w:val="343434"/>
                <w:sz w:val="22"/>
                <w:szCs w:val="22"/>
              </w:rPr>
            </w:pPr>
            <w:r>
              <w:rPr>
                <w:rFonts w:ascii="Century Gothic" w:eastAsia="Century Gothic" w:hAnsi="Century Gothic"/>
                <w:b/>
              </w:rPr>
              <w:t>Responsibilities:</w:t>
            </w:r>
            <w:r>
              <w:rPr>
                <w:rStyle w:val="span"/>
                <w:rFonts w:ascii="Century Gothic" w:eastAsia="Century Gothic" w:hAnsi="Century Gothic" w:cs="Century Gothic"/>
                <w:b/>
                <w:color w:val="343434"/>
                <w:sz w:val="22"/>
                <w:szCs w:val="22"/>
              </w:rPr>
              <w:t xml:space="preserve">  </w:t>
            </w:r>
          </w:p>
          <w:p w14:paraId="6BF64DE6" w14:textId="77777777" w:rsidR="00760CB1" w:rsidRDefault="00E47B22" w:rsidP="00760CB1">
            <w:pPr>
              <w:spacing w:line="360" w:lineRule="atLeast"/>
              <w:rPr>
                <w:rStyle w:val="span"/>
                <w:rFonts w:ascii="Century Gothic" w:eastAsia="Century Gothic" w:hAnsi="Century Gothic" w:cs="Century Gothic"/>
                <w:b/>
                <w:color w:val="34343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color w:val="343434"/>
                <w:sz w:val="22"/>
                <w:szCs w:val="22"/>
              </w:rPr>
              <w:t xml:space="preserve">     </w:t>
            </w:r>
          </w:p>
          <w:p w14:paraId="1B74652E" w14:textId="77777777" w:rsidR="00E605A3" w:rsidRPr="00E605A3" w:rsidRDefault="00E605A3" w:rsidP="00E605A3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E605A3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Responsible for managing the code in Git. Maintain Source Control Branches, Control engineering </w:t>
            </w:r>
            <w:proofErr w:type="gramStart"/>
            <w:r w:rsidRPr="00E605A3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teams</w:t>
            </w:r>
            <w:proofErr w:type="gramEnd"/>
            <w:r w:rsidRPr="00E605A3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access to those branches from time to time depending on the release schedules.</w:t>
            </w:r>
          </w:p>
          <w:p w14:paraId="5B5A58B2" w14:textId="77777777" w:rsidR="00E605A3" w:rsidRPr="00E605A3" w:rsidRDefault="00E605A3" w:rsidP="00E605A3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E605A3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Automated the process of taking a backup of necessary code changes, while debugging an issue through a script according to development teams requirements.</w:t>
            </w:r>
          </w:p>
          <w:p w14:paraId="34098D57" w14:textId="77777777" w:rsidR="00E605A3" w:rsidRPr="00E605A3" w:rsidRDefault="00E605A3" w:rsidP="00E605A3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E605A3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Design, Develop and Maintain Build and Release management processes and tools.</w:t>
            </w:r>
          </w:p>
          <w:p w14:paraId="6D8012ED" w14:textId="77777777" w:rsidR="00E605A3" w:rsidRPr="00E605A3" w:rsidRDefault="00E605A3" w:rsidP="00E605A3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E605A3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lastRenderedPageBreak/>
              <w:t>Coordinate with multiple project teams on the build and release management requirements.</w:t>
            </w:r>
          </w:p>
          <w:p w14:paraId="65630382" w14:textId="4009D2D2" w:rsidR="00E605A3" w:rsidRPr="00E605A3" w:rsidRDefault="00E605A3" w:rsidP="00E605A3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E605A3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EC2 Cloud Instances using Amazon Web Services (Linux/ Ubuntu) and </w:t>
            </w:r>
            <w:r w:rsidR="008815EF" w:rsidRPr="00E605A3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configuring</w:t>
            </w:r>
            <w:r w:rsidRPr="00E605A3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launched instances with respect to specific applications. </w:t>
            </w:r>
          </w:p>
          <w:p w14:paraId="228A8458" w14:textId="77777777" w:rsidR="00E605A3" w:rsidRPr="00E605A3" w:rsidRDefault="00E605A3" w:rsidP="00E605A3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E605A3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Integrating Nexus with Jenkins to store artifacts.</w:t>
            </w:r>
          </w:p>
          <w:p w14:paraId="3703EFF2" w14:textId="77777777" w:rsidR="00E605A3" w:rsidRPr="00E605A3" w:rsidRDefault="00E605A3" w:rsidP="00E605A3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E605A3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Working on Multiple AWS instances, set the security groups, Elastic Load Balancer and AMIs, Auto scaling to design cost effective, fault tolerant and highly available systems. </w:t>
            </w:r>
          </w:p>
          <w:p w14:paraId="2D18F7CC" w14:textId="77777777" w:rsidR="00E605A3" w:rsidRPr="00E605A3" w:rsidRDefault="00E605A3" w:rsidP="00E605A3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E605A3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Configuring and Networking of Virtual Private Cloud (VPC).  </w:t>
            </w:r>
          </w:p>
          <w:p w14:paraId="31E721A1" w14:textId="77777777" w:rsidR="00E605A3" w:rsidRPr="00E605A3" w:rsidRDefault="00E605A3" w:rsidP="00E605A3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E605A3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Creating S3 buckets </w:t>
            </w:r>
            <w:proofErr w:type="gramStart"/>
            <w:r w:rsidRPr="00E605A3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and also</w:t>
            </w:r>
            <w:proofErr w:type="gramEnd"/>
            <w:r w:rsidRPr="00E605A3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managing policies for S3 buckets and Utilized S3 bucket and Glacier for storage and backup on AWS.</w:t>
            </w:r>
          </w:p>
          <w:p w14:paraId="0B01F323" w14:textId="77777777" w:rsidR="00E605A3" w:rsidRPr="00E605A3" w:rsidRDefault="00E605A3" w:rsidP="00E605A3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E605A3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Creating CloudWatch alerts for instances and using them in Auto-scaling launch configurations. </w:t>
            </w:r>
          </w:p>
          <w:p w14:paraId="71F724B5" w14:textId="6EE40858" w:rsidR="00D02877" w:rsidRPr="008815EF" w:rsidRDefault="00E605A3" w:rsidP="00D02877">
            <w:pPr>
              <w:pStyle w:val="p"/>
              <w:numPr>
                <w:ilvl w:val="1"/>
                <w:numId w:val="8"/>
              </w:numPr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E605A3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Used Jenkins for Continuous Integration and Deployment into Tomcat Application Server.</w:t>
            </w:r>
          </w:p>
          <w:tbl>
            <w:tblPr>
              <w:tblStyle w:val="divdocumentheading"/>
              <w:tblW w:w="11357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78"/>
              <w:gridCol w:w="10579"/>
            </w:tblGrid>
            <w:tr w:rsidR="00F0331E" w14:paraId="069EB9C2" w14:textId="77777777" w:rsidTr="00C72EEE">
              <w:tc>
                <w:tcPr>
                  <w:tcW w:w="760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31482054" w14:textId="77777777" w:rsidR="00D52B90" w:rsidRDefault="00E47B22" w:rsidP="00D52B90">
                  <w:pPr>
                    <w:rPr>
                      <w:rStyle w:val="divdocument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 wp14:anchorId="0DCC7A48" wp14:editId="787BC31E">
                        <wp:extent cx="380250" cy="379688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444129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29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370CF1A3" w14:textId="77777777" w:rsidR="00D52B90" w:rsidRDefault="00E47B22" w:rsidP="00D52B90">
                  <w:pP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ivdocumentdivheadingsectiontitle"/>
                      <w:rFonts w:ascii="Century Gothic" w:eastAsia="Century Gothic" w:hAnsi="Century Gothic" w:cs="Century Gothic"/>
                      <w:b/>
                      <w:bCs/>
                      <w:color w:val="003D74"/>
                      <w:sz w:val="32"/>
                      <w:szCs w:val="32"/>
                    </w:rPr>
                    <w:t>Education</w:t>
                  </w:r>
                </w:p>
              </w:tc>
            </w:tr>
          </w:tbl>
          <w:p w14:paraId="1248FC27" w14:textId="7E851290" w:rsidR="008F179F" w:rsidRDefault="00E47B22" w:rsidP="008F179F">
            <w:pPr>
              <w:pStyle w:val="divdocumenttxtBoldParagraph"/>
              <w:spacing w:after="80" w:line="360" w:lineRule="atLeast"/>
              <w:rPr>
                <w:rStyle w:val="divdocumentleft-boxdatetablesinglecolumn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ocumentdegree"/>
                <w:rFonts w:ascii="Century Gothic" w:eastAsia="Century Gothic" w:hAnsi="Century Gothic" w:cs="Century Gothic"/>
                <w:color w:val="343434"/>
              </w:rPr>
              <w:t xml:space="preserve">              B. Tech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: </w:t>
            </w:r>
            <w:r>
              <w:rPr>
                <w:rStyle w:val="documentprogramline"/>
                <w:rFonts w:ascii="Century Gothic" w:eastAsia="Century Gothic" w:hAnsi="Century Gothic" w:cs="Century Gothic"/>
                <w:color w:val="343434"/>
              </w:rPr>
              <w:t>Information Technology (201</w:t>
            </w:r>
            <w:r w:rsidR="00B067F2">
              <w:rPr>
                <w:rStyle w:val="documentprogramline"/>
                <w:rFonts w:ascii="Century Gothic" w:eastAsia="Century Gothic" w:hAnsi="Century Gothic" w:cs="Century Gothic"/>
                <w:color w:val="343434"/>
              </w:rPr>
              <w:t>4</w:t>
            </w:r>
            <w:r>
              <w:rPr>
                <w:rStyle w:val="documentprogramline"/>
                <w:rFonts w:ascii="Century Gothic" w:eastAsia="Century Gothic" w:hAnsi="Century Gothic" w:cs="Century Gothic"/>
                <w:color w:val="343434"/>
              </w:rPr>
              <w:t>-201</w:t>
            </w:r>
            <w:r w:rsidR="00B067F2">
              <w:rPr>
                <w:rStyle w:val="documentprogramline"/>
                <w:rFonts w:ascii="Century Gothic" w:eastAsia="Century Gothic" w:hAnsi="Century Gothic" w:cs="Century Gothic"/>
                <w:color w:val="343434"/>
              </w:rPr>
              <w:t>8</w:t>
            </w:r>
            <w:r>
              <w:rPr>
                <w:rStyle w:val="documentprogramline"/>
                <w:rFonts w:ascii="Century Gothic" w:eastAsia="Century Gothic" w:hAnsi="Century Gothic" w:cs="Century Gothic"/>
                <w:color w:val="343434"/>
              </w:rPr>
              <w:t>)</w:t>
            </w:r>
          </w:p>
          <w:p w14:paraId="14FE323F" w14:textId="38AF0CE9" w:rsidR="00D52B90" w:rsidRDefault="00E47B22" w:rsidP="00921016">
            <w:pPr>
              <w:pStyle w:val="p"/>
              <w:spacing w:line="360" w:lineRule="auto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                 JNTU Anantapur University, </w:t>
            </w:r>
            <w:r w:rsidR="00054991">
              <w:rPr>
                <w:rStyle w:val="span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Sir Visveswaraya Institute of 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science</w:t>
            </w:r>
            <w:r w:rsidR="00054991">
              <w:rPr>
                <w:rStyle w:val="span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and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College -C</w:t>
            </w:r>
            <w:r w:rsidRPr="00C966B5">
              <w:rPr>
                <w:rStyle w:val="span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hittoor</w:t>
            </w:r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</w:t>
            </w:r>
          </w:p>
          <w:tbl>
            <w:tblPr>
              <w:tblStyle w:val="divdocumentheading"/>
              <w:tblW w:w="11357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78"/>
              <w:gridCol w:w="10579"/>
            </w:tblGrid>
            <w:tr w:rsidR="00F0331E" w14:paraId="0D6ED1CF" w14:textId="77777777" w:rsidTr="00882FAB">
              <w:tc>
                <w:tcPr>
                  <w:tcW w:w="760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76DA58B3" w14:textId="77777777" w:rsidR="00C309CA" w:rsidRDefault="00E47B22" w:rsidP="00C309CA">
                  <w:pPr>
                    <w:rPr>
                      <w:rStyle w:val="divdocument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343434"/>
                      <w:sz w:val="22"/>
                      <w:szCs w:val="22"/>
                    </w:rPr>
                    <w:drawing>
                      <wp:inline distT="0" distB="0" distL="0" distR="0" wp14:anchorId="3EF9411F" wp14:editId="7B441966">
                        <wp:extent cx="380250" cy="379688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983303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250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0329" w:type="dxa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14:paraId="3189C59C" w14:textId="77777777" w:rsidR="00C309CA" w:rsidRDefault="00E47B22" w:rsidP="00C309CA">
                  <w:pP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>
                    <w:rPr>
                      <w:rStyle w:val="divdocumentdivheadingsectiontitle"/>
                      <w:rFonts w:ascii="Century Gothic" w:eastAsia="Century Gothic" w:hAnsi="Century Gothic" w:cs="Century Gothic"/>
                      <w:b/>
                      <w:bCs/>
                      <w:color w:val="003D74"/>
                      <w:sz w:val="32"/>
                      <w:szCs w:val="32"/>
                    </w:rPr>
                    <w:t>Certifications</w:t>
                  </w:r>
                </w:p>
              </w:tc>
            </w:tr>
          </w:tbl>
          <w:p w14:paraId="6F73A765" w14:textId="77777777" w:rsidR="00C309CA" w:rsidRDefault="00C309CA" w:rsidP="00FB218C">
            <w:pPr>
              <w:spacing w:line="276" w:lineRule="auto"/>
              <w:rPr>
                <w:vanish/>
              </w:rPr>
            </w:pPr>
          </w:p>
          <w:tbl>
            <w:tblPr>
              <w:tblStyle w:val="divdocumentleft-boxdatetable"/>
              <w:tblW w:w="11357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158"/>
              <w:gridCol w:w="9199"/>
            </w:tblGrid>
            <w:tr w:rsidR="00F0331E" w14:paraId="5253B483" w14:textId="77777777" w:rsidTr="00FB218C">
              <w:trPr>
                <w:jc w:val="center"/>
              </w:trPr>
              <w:tc>
                <w:tcPr>
                  <w:tcW w:w="2158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42E9CC8C" w14:textId="77777777" w:rsidR="00882FAB" w:rsidRPr="00FB218C" w:rsidRDefault="00E47B22" w:rsidP="00FB218C">
                  <w:pPr>
                    <w:spacing w:line="276" w:lineRule="auto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  <w:r w:rsidRPr="00FB218C"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Issued by </w:t>
                  </w:r>
                  <w:r w:rsidR="00D02877"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>ELK</w:t>
                  </w:r>
                </w:p>
              </w:tc>
              <w:tc>
                <w:tcPr>
                  <w:tcW w:w="9199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1E58DE45" w14:textId="77777777" w:rsidR="00882FAB" w:rsidRPr="00882FAB" w:rsidRDefault="00E47B22" w:rsidP="00FB218C">
                  <w:pPr>
                    <w:pStyle w:val="divdocumentpaddedline"/>
                    <w:spacing w:line="276" w:lineRule="auto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sz w:val="22"/>
                    </w:rPr>
                    <w:t xml:space="preserve"> </w:t>
                  </w:r>
                  <w:r w:rsidR="0056171E" w:rsidRPr="0056171E">
                    <w:rPr>
                      <w:rFonts w:ascii="Century Gothic" w:hAnsi="Century Gothic"/>
                      <w:b/>
                      <w:sz w:val="22"/>
                    </w:rPr>
                    <w:t>ElasticEngineerTraining-1</w:t>
                  </w:r>
                  <w:r w:rsidR="00647978">
                    <w:rPr>
                      <w:rFonts w:ascii="Century Gothic" w:hAnsi="Century Gothic"/>
                      <w:b/>
                      <w:sz w:val="22"/>
                    </w:rPr>
                    <w:t xml:space="preserve">&amp; </w:t>
                  </w:r>
                  <w:r w:rsidR="00647978" w:rsidRPr="00647978">
                    <w:rPr>
                      <w:rFonts w:ascii="Century Gothic" w:hAnsi="Century Gothic"/>
                      <w:b/>
                      <w:sz w:val="22"/>
                    </w:rPr>
                    <w:t>ElasticEngineerTraining-</w:t>
                  </w:r>
                  <w:r w:rsidR="00647978">
                    <w:rPr>
                      <w:rFonts w:ascii="Century Gothic" w:hAnsi="Century Gothic"/>
                      <w:b/>
                      <w:sz w:val="22"/>
                    </w:rPr>
                    <w:t xml:space="preserve">2 </w:t>
                  </w:r>
                  <w:r w:rsidRPr="00882FAB">
                    <w:rPr>
                      <w:rFonts w:ascii="Century Gothic" w:hAnsi="Century Gothic"/>
                      <w:sz w:val="22"/>
                    </w:rPr>
                    <w:t xml:space="preserve">from conducted by </w:t>
                  </w:r>
                  <w:r w:rsidR="00D02877">
                    <w:rPr>
                      <w:rFonts w:ascii="Century Gothic" w:hAnsi="Century Gothic"/>
                      <w:sz w:val="22"/>
                    </w:rPr>
                    <w:t>ELK</w:t>
                  </w:r>
                </w:p>
              </w:tc>
            </w:tr>
            <w:tr w:rsidR="00F0331E" w14:paraId="0919E137" w14:textId="77777777" w:rsidTr="00FB218C">
              <w:trPr>
                <w:jc w:val="center"/>
              </w:trPr>
              <w:tc>
                <w:tcPr>
                  <w:tcW w:w="2158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</w:tcPr>
                <w:p w14:paraId="7040EF50" w14:textId="6E5D9D32" w:rsidR="00882FAB" w:rsidRPr="00FB218C" w:rsidRDefault="00E47B22" w:rsidP="00FB218C">
                  <w:pPr>
                    <w:spacing w:line="276" w:lineRule="auto"/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</w:pPr>
                  <w:r w:rsidRPr="00FB218C"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Issued by </w:t>
                  </w:r>
                  <w:r w:rsidR="00B067F2"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>Udemy</w:t>
                  </w:r>
                </w:p>
              </w:tc>
              <w:tc>
                <w:tcPr>
                  <w:tcW w:w="9199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</w:tcPr>
                <w:p w14:paraId="0629B538" w14:textId="278C9229" w:rsidR="00882FAB" w:rsidRPr="00882FAB" w:rsidRDefault="00E47B22" w:rsidP="00FB218C">
                  <w:pPr>
                    <w:spacing w:line="276" w:lineRule="auto"/>
                    <w:rPr>
                      <w:rStyle w:val="divdocumentleft-boxdatetablesinglecolumn"/>
                      <w:rFonts w:ascii="Century Gothic" w:hAnsi="Century Gothic"/>
                      <w:sz w:val="22"/>
                    </w:rPr>
                  </w:pPr>
                  <w:bookmarkStart w:id="5" w:name="__DdeLink__179_2538818531"/>
                  <w:r>
                    <w:rPr>
                      <w:rFonts w:ascii="Century Gothic" w:hAnsi="Century Gothic"/>
                      <w:b/>
                      <w:sz w:val="22"/>
                    </w:rPr>
                    <w:t xml:space="preserve"> </w:t>
                  </w:r>
                  <w:r w:rsidR="00B067F2">
                    <w:rPr>
                      <w:rFonts w:ascii="Century Gothic" w:hAnsi="Century Gothic"/>
                      <w:b/>
                      <w:sz w:val="22"/>
                    </w:rPr>
                    <w:t>DevOps CICD integration</w:t>
                  </w:r>
                  <w:r w:rsidRPr="00882FAB">
                    <w:rPr>
                      <w:rFonts w:ascii="Century Gothic" w:hAnsi="Century Gothic"/>
                      <w:b/>
                      <w:sz w:val="22"/>
                    </w:rPr>
                    <w:t>- Level 2 (V2)</w:t>
                  </w:r>
                  <w:bookmarkEnd w:id="5"/>
                  <w:r w:rsidRPr="00882FAB">
                    <w:rPr>
                      <w:rFonts w:ascii="Century Gothic" w:hAnsi="Century Gothic"/>
                      <w:sz w:val="22"/>
                    </w:rPr>
                    <w:t xml:space="preserve"> f</w:t>
                  </w:r>
                  <w:r w:rsidR="00B067F2">
                    <w:rPr>
                      <w:rFonts w:ascii="Century Gothic" w:hAnsi="Century Gothic"/>
                      <w:sz w:val="22"/>
                    </w:rPr>
                    <w:t>rom provid</w:t>
                  </w:r>
                  <w:r w:rsidRPr="00882FAB">
                    <w:rPr>
                      <w:rFonts w:ascii="Century Gothic" w:hAnsi="Century Gothic"/>
                      <w:sz w:val="22"/>
                    </w:rPr>
                    <w:t>ed by</w:t>
                  </w:r>
                  <w:r w:rsidR="00B067F2">
                    <w:rPr>
                      <w:rFonts w:ascii="Century Gothic" w:hAnsi="Century Gothic"/>
                      <w:sz w:val="22"/>
                    </w:rPr>
                    <w:t xml:space="preserve"> Udemy.</w:t>
                  </w:r>
                </w:p>
              </w:tc>
            </w:tr>
          </w:tbl>
          <w:p w14:paraId="711CFCA7" w14:textId="77777777" w:rsidR="009349BB" w:rsidRDefault="009349BB" w:rsidP="00BA7EEA">
            <w:pPr>
              <w:shd w:val="clear" w:color="auto" w:fill="FFFFFF"/>
              <w:spacing w:after="200" w:line="276" w:lineRule="auto"/>
              <w:rPr>
                <w:rStyle w:val="divdocumentdivheadingsectiontitle"/>
                <w:rFonts w:ascii="Century Gothic" w:hAnsi="Century Gothic" w:cs="Century Gothic"/>
                <w:b/>
                <w:bCs/>
                <w:color w:val="003D74"/>
                <w:sz w:val="28"/>
                <w:szCs w:val="32"/>
                <w:u w:val="single"/>
              </w:rPr>
            </w:pPr>
          </w:p>
          <w:p w14:paraId="6DE3D9D9" w14:textId="5F559409" w:rsidR="00BA7EEA" w:rsidRDefault="00E47B22" w:rsidP="00BA7EEA">
            <w:pPr>
              <w:shd w:val="clear" w:color="auto" w:fill="FFFFFF"/>
              <w:spacing w:after="200" w:line="276" w:lineRule="auto"/>
              <w:rPr>
                <w:rStyle w:val="divdocumentdivheadingsectiontitle"/>
                <w:rFonts w:ascii="Century Gothic" w:hAnsi="Century Gothic" w:cs="Century Gothic"/>
                <w:b/>
                <w:bCs/>
                <w:color w:val="003D74"/>
                <w:sz w:val="28"/>
                <w:szCs w:val="32"/>
                <w:u w:val="single"/>
              </w:rPr>
            </w:pPr>
            <w:r w:rsidRPr="00BA7EEA">
              <w:rPr>
                <w:rStyle w:val="divdocumentdivheadingsectiontitle"/>
                <w:rFonts w:ascii="Century Gothic" w:hAnsi="Century Gothic" w:cs="Century Gothic"/>
                <w:b/>
                <w:bCs/>
                <w:color w:val="003D74"/>
                <w:sz w:val="28"/>
                <w:szCs w:val="32"/>
                <w:u w:val="single"/>
              </w:rPr>
              <w:t>Declarat</w:t>
            </w:r>
            <w:r>
              <w:rPr>
                <w:rStyle w:val="divdocumentdivheadingsectiontitle"/>
                <w:rFonts w:ascii="Century Gothic" w:hAnsi="Century Gothic" w:cs="Century Gothic"/>
                <w:b/>
                <w:bCs/>
                <w:color w:val="003D74"/>
                <w:sz w:val="28"/>
                <w:szCs w:val="32"/>
                <w:u w:val="single"/>
              </w:rPr>
              <w:t>ion:</w:t>
            </w:r>
          </w:p>
          <w:p w14:paraId="59295889" w14:textId="77777777" w:rsidR="00ED4107" w:rsidRPr="00ED4107" w:rsidRDefault="00E47B22" w:rsidP="00ED4107">
            <w:pPr>
              <w:shd w:val="clear" w:color="auto" w:fill="FFFFFF"/>
              <w:spacing w:after="200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ED4107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I hereby declare that all the above information given is true and correct to the best of </w:t>
            </w:r>
            <w:proofErr w:type="gramStart"/>
            <w:r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m</w:t>
            </w:r>
            <w:r w:rsidRPr="00ED4107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y</w:t>
            </w:r>
            <w:proofErr w:type="gramEnd"/>
          </w:p>
          <w:p w14:paraId="22365F9B" w14:textId="77777777" w:rsidR="00BA7EEA" w:rsidRPr="00BA7EEA" w:rsidRDefault="00E47B22" w:rsidP="00ED4107">
            <w:pPr>
              <w:shd w:val="clear" w:color="auto" w:fill="FFFFFF"/>
              <w:spacing w:after="200"/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ED4107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knowledge and belief.</w:t>
            </w:r>
            <w:r w:rsidRPr="00ED4107">
              <w:rPr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ab/>
            </w:r>
            <w:r w:rsidRPr="00737F72">
              <w:tab/>
              <w:t xml:space="preserve">                        </w:t>
            </w:r>
            <w:r>
              <w:t xml:space="preserve">            </w:t>
            </w:r>
            <w:r w:rsidRPr="00737F72">
              <w:t xml:space="preserve"> </w:t>
            </w:r>
          </w:p>
          <w:p w14:paraId="1AFE7D00" w14:textId="33C8F8B5" w:rsidR="00760CB1" w:rsidRPr="00BA7EEA" w:rsidRDefault="00E47B22" w:rsidP="00BA7EEA">
            <w:pPr>
              <w:pStyle w:val="ListParagraph"/>
              <w:shd w:val="clear" w:color="auto" w:fill="FFFFFF"/>
              <w:spacing w:after="200" w:line="276" w:lineRule="auto"/>
              <w:rPr>
                <w:rFonts w:ascii="Century Gothic" w:eastAsia="Century Gothic" w:hAnsi="Century Gothic" w:cs="Century Gothic"/>
                <w:b/>
                <w:color w:val="343434"/>
              </w:rPr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</w:t>
            </w:r>
            <w:r w:rsidRPr="00BA7EEA">
              <w:rPr>
                <w:rFonts w:ascii="Century Gothic" w:eastAsia="Century Gothic" w:hAnsi="Century Gothic" w:cs="Century Gothic"/>
                <w:b/>
                <w:color w:val="343434"/>
              </w:rPr>
              <w:t xml:space="preserve">       </w:t>
            </w:r>
            <w:r w:rsidR="00ED4107">
              <w:rPr>
                <w:rFonts w:ascii="Century Gothic" w:eastAsia="Century Gothic" w:hAnsi="Century Gothic" w:cs="Century Gothic"/>
                <w:b/>
                <w:color w:val="343434"/>
              </w:rPr>
              <w:t xml:space="preserve">           (</w:t>
            </w:r>
            <w:r w:rsidR="009349BB">
              <w:rPr>
                <w:rFonts w:ascii="Century Gothic" w:eastAsia="Century Gothic" w:hAnsi="Century Gothic" w:cs="Century Gothic"/>
                <w:b/>
                <w:color w:val="343434"/>
              </w:rPr>
              <w:t>Mejari</w:t>
            </w:r>
            <w:r w:rsidRPr="00BA7EEA">
              <w:rPr>
                <w:rFonts w:ascii="Century Gothic" w:eastAsia="Century Gothic" w:hAnsi="Century Gothic" w:cs="Century Gothic"/>
                <w:b/>
                <w:color w:val="343434"/>
              </w:rPr>
              <w:t xml:space="preserve"> </w:t>
            </w:r>
            <w:r w:rsidR="008815EF">
              <w:rPr>
                <w:rFonts w:ascii="Century Gothic" w:eastAsia="Century Gothic" w:hAnsi="Century Gothic" w:cs="Century Gothic"/>
                <w:b/>
                <w:color w:val="343434"/>
              </w:rPr>
              <w:t>Mahindra</w:t>
            </w:r>
            <w:r w:rsidR="00ED4107">
              <w:rPr>
                <w:rFonts w:ascii="Century Gothic" w:eastAsia="Century Gothic" w:hAnsi="Century Gothic" w:cs="Century Gothic"/>
                <w:b/>
                <w:color w:val="343434"/>
              </w:rPr>
              <w:t>)</w:t>
            </w:r>
          </w:p>
          <w:p w14:paraId="300E2B9D" w14:textId="77777777" w:rsidR="00760CB1" w:rsidRDefault="00760CB1" w:rsidP="00CC4D57">
            <w:pPr>
              <w:pStyle w:val="ListParagraph"/>
              <w:shd w:val="clear" w:color="auto" w:fill="FFFFFF"/>
              <w:spacing w:after="200" w:line="276" w:lineRule="auto"/>
              <w:rPr>
                <w:rFonts w:ascii="Century Gothic" w:eastAsia="Century Gothic" w:hAnsi="Century Gothic" w:cs="Century Gothic"/>
                <w:color w:val="343434"/>
              </w:rPr>
            </w:pPr>
          </w:p>
          <w:p w14:paraId="2AABEBDF" w14:textId="77777777" w:rsidR="00760CB1" w:rsidRDefault="00760CB1" w:rsidP="00CC4D57">
            <w:pPr>
              <w:pStyle w:val="ListParagraph"/>
              <w:shd w:val="clear" w:color="auto" w:fill="FFFFFF"/>
              <w:spacing w:after="200" w:line="276" w:lineRule="auto"/>
              <w:rPr>
                <w:rFonts w:ascii="Century Gothic" w:eastAsia="Century Gothic" w:hAnsi="Century Gothic" w:cs="Century Gothic"/>
                <w:color w:val="343434"/>
              </w:rPr>
            </w:pPr>
          </w:p>
          <w:p w14:paraId="20848894" w14:textId="77777777" w:rsidR="00760CB1" w:rsidRDefault="00760CB1" w:rsidP="00CC4D57">
            <w:pPr>
              <w:pStyle w:val="ListParagraph"/>
              <w:shd w:val="clear" w:color="auto" w:fill="FFFFFF"/>
              <w:spacing w:after="200" w:line="276" w:lineRule="auto"/>
              <w:rPr>
                <w:rFonts w:ascii="Century Gothic" w:eastAsia="Century Gothic" w:hAnsi="Century Gothic" w:cs="Century Gothic"/>
                <w:color w:val="343434"/>
              </w:rPr>
            </w:pPr>
          </w:p>
          <w:p w14:paraId="177862F2" w14:textId="77777777" w:rsidR="00760CB1" w:rsidRDefault="00760CB1" w:rsidP="00CC4D57">
            <w:pPr>
              <w:pStyle w:val="ListParagraph"/>
              <w:shd w:val="clear" w:color="auto" w:fill="FFFFFF"/>
              <w:spacing w:after="200" w:line="276" w:lineRule="auto"/>
              <w:rPr>
                <w:rFonts w:ascii="Century Gothic" w:eastAsia="Century Gothic" w:hAnsi="Century Gothic" w:cs="Century Gothic"/>
                <w:color w:val="343434"/>
              </w:rPr>
            </w:pPr>
          </w:p>
          <w:p w14:paraId="007894D7" w14:textId="77777777" w:rsidR="00760CB1" w:rsidRDefault="00760CB1" w:rsidP="00CC4D57">
            <w:pPr>
              <w:pStyle w:val="ListParagraph"/>
              <w:shd w:val="clear" w:color="auto" w:fill="FFFFFF"/>
              <w:spacing w:after="200" w:line="276" w:lineRule="auto"/>
              <w:rPr>
                <w:rFonts w:ascii="Century Gothic" w:eastAsia="Century Gothic" w:hAnsi="Century Gothic" w:cs="Century Gothic"/>
                <w:color w:val="343434"/>
              </w:rPr>
            </w:pPr>
          </w:p>
          <w:p w14:paraId="2CF2B50D" w14:textId="77777777" w:rsidR="00760CB1" w:rsidRDefault="00760CB1" w:rsidP="00CC4D57">
            <w:pPr>
              <w:pStyle w:val="ListParagraph"/>
              <w:shd w:val="clear" w:color="auto" w:fill="FFFFFF"/>
              <w:spacing w:after="200" w:line="276" w:lineRule="auto"/>
              <w:rPr>
                <w:rFonts w:ascii="Century Gothic" w:eastAsia="Century Gothic" w:hAnsi="Century Gothic" w:cs="Century Gothic"/>
                <w:color w:val="343434"/>
              </w:rPr>
            </w:pPr>
          </w:p>
          <w:p w14:paraId="76188F5C" w14:textId="77777777" w:rsidR="00CC4D57" w:rsidRDefault="00CC4D57" w:rsidP="002F7F41">
            <w:pPr>
              <w:ind w:left="300"/>
            </w:pPr>
          </w:p>
        </w:tc>
      </w:tr>
    </w:tbl>
    <w:bookmarkEnd w:id="3"/>
    <w:p w14:paraId="76622C7F" w14:textId="77777777" w:rsidR="00D02D72" w:rsidRDefault="00E47B22">
      <w:r>
        <w:pict w14:anchorId="7E8F67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2"/>
          </v:shape>
        </w:pict>
      </w:r>
    </w:p>
    <w:sectPr w:rsidR="00D02D72" w:rsidSect="008F179F">
      <w:pgSz w:w="12240" w:h="15840"/>
      <w:pgMar w:top="500" w:right="500" w:bottom="500" w:left="500" w:header="720" w:footer="720" w:gutter="0"/>
      <w:pgBorders w:offsetFrom="page">
        <w:top w:val="dotted" w:sz="4" w:space="24" w:color="FFFFFF" w:themeColor="background1"/>
        <w:left w:val="dotted" w:sz="4" w:space="24" w:color="FFFFFF" w:themeColor="background1"/>
        <w:bottom w:val="dotted" w:sz="4" w:space="24" w:color="FFFFFF" w:themeColor="background1"/>
        <w:right w:val="dotted" w:sz="4" w:space="24" w:color="FFFFFF" w:themeColor="background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1AE09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44EF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56FA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222C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4068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BAA5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F8FF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4C24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AAEA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5224A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D45C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24E12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702E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5A9C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BE2E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85E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8C80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80A5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37C19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B02C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7203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68F5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505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DA52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2681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9CFD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DE87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96D39F1"/>
    <w:multiLevelType w:val="hybridMultilevel"/>
    <w:tmpl w:val="04069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0404E"/>
    <w:multiLevelType w:val="hybridMultilevel"/>
    <w:tmpl w:val="7C2887CA"/>
    <w:lvl w:ilvl="0" w:tplc="2D347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D699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E43A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CF6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AE68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9E6A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980E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8DC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5235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51E03"/>
    <w:multiLevelType w:val="multilevel"/>
    <w:tmpl w:val="41584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ED0373"/>
    <w:multiLevelType w:val="multilevel"/>
    <w:tmpl w:val="E6C2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9A34F8"/>
    <w:multiLevelType w:val="hybridMultilevel"/>
    <w:tmpl w:val="B2C0EAAC"/>
    <w:lvl w:ilvl="0" w:tplc="DEA88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AEB0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EB6AA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266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7CB4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62FF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810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C90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F0C0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21746"/>
    <w:multiLevelType w:val="multilevel"/>
    <w:tmpl w:val="05B8CEF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810366C"/>
    <w:multiLevelType w:val="hybridMultilevel"/>
    <w:tmpl w:val="DF2AFAF0"/>
    <w:lvl w:ilvl="0" w:tplc="579A2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076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CE3D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2875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0AE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F6ED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C29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9449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846D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B1F9B"/>
    <w:multiLevelType w:val="hybridMultilevel"/>
    <w:tmpl w:val="50F40138"/>
    <w:lvl w:ilvl="0" w:tplc="A2FC463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D24613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A5C060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4C50F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74848A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E207B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95C465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986238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E00D21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0700423">
    <w:abstractNumId w:val="0"/>
  </w:num>
  <w:num w:numId="2" w16cid:durableId="1741442185">
    <w:abstractNumId w:val="1"/>
  </w:num>
  <w:num w:numId="3" w16cid:durableId="1463616273">
    <w:abstractNumId w:val="2"/>
  </w:num>
  <w:num w:numId="4" w16cid:durableId="203368091">
    <w:abstractNumId w:val="6"/>
  </w:num>
  <w:num w:numId="5" w16cid:durableId="717971937">
    <w:abstractNumId w:val="5"/>
  </w:num>
  <w:num w:numId="6" w16cid:durableId="2049530562">
    <w:abstractNumId w:val="9"/>
  </w:num>
  <w:num w:numId="7" w16cid:durableId="742484611">
    <w:abstractNumId w:val="4"/>
  </w:num>
  <w:num w:numId="8" w16cid:durableId="602958854">
    <w:abstractNumId w:val="7"/>
  </w:num>
  <w:num w:numId="9" w16cid:durableId="699938505">
    <w:abstractNumId w:val="10"/>
  </w:num>
  <w:num w:numId="10" w16cid:durableId="1037390878">
    <w:abstractNumId w:val="8"/>
  </w:num>
  <w:num w:numId="11" w16cid:durableId="180959170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E7"/>
    <w:rsid w:val="00054991"/>
    <w:rsid w:val="000654A1"/>
    <w:rsid w:val="000709DF"/>
    <w:rsid w:val="00080213"/>
    <w:rsid w:val="000A3FC5"/>
    <w:rsid w:val="00132573"/>
    <w:rsid w:val="00141488"/>
    <w:rsid w:val="00144559"/>
    <w:rsid w:val="00162A58"/>
    <w:rsid w:val="00167E93"/>
    <w:rsid w:val="001721BC"/>
    <w:rsid w:val="00177B0E"/>
    <w:rsid w:val="00183D72"/>
    <w:rsid w:val="001C2552"/>
    <w:rsid w:val="001D70D4"/>
    <w:rsid w:val="001E5F44"/>
    <w:rsid w:val="0021483E"/>
    <w:rsid w:val="002A4CA8"/>
    <w:rsid w:val="002F7F41"/>
    <w:rsid w:val="00395187"/>
    <w:rsid w:val="00396AE7"/>
    <w:rsid w:val="003A2BE3"/>
    <w:rsid w:val="003E3A8B"/>
    <w:rsid w:val="004D049E"/>
    <w:rsid w:val="00545272"/>
    <w:rsid w:val="005606BD"/>
    <w:rsid w:val="0056171E"/>
    <w:rsid w:val="005A30F6"/>
    <w:rsid w:val="005C6A28"/>
    <w:rsid w:val="005C7D9F"/>
    <w:rsid w:val="00620035"/>
    <w:rsid w:val="00646B93"/>
    <w:rsid w:val="00647978"/>
    <w:rsid w:val="006F23DE"/>
    <w:rsid w:val="006F2879"/>
    <w:rsid w:val="00737F72"/>
    <w:rsid w:val="00740183"/>
    <w:rsid w:val="00750523"/>
    <w:rsid w:val="00754F68"/>
    <w:rsid w:val="00760CB1"/>
    <w:rsid w:val="0077261A"/>
    <w:rsid w:val="00777D00"/>
    <w:rsid w:val="00796267"/>
    <w:rsid w:val="007A3756"/>
    <w:rsid w:val="007C417C"/>
    <w:rsid w:val="007F7897"/>
    <w:rsid w:val="00837797"/>
    <w:rsid w:val="0086732A"/>
    <w:rsid w:val="00874429"/>
    <w:rsid w:val="00876332"/>
    <w:rsid w:val="008815EF"/>
    <w:rsid w:val="00882FAB"/>
    <w:rsid w:val="008F179F"/>
    <w:rsid w:val="008F7B81"/>
    <w:rsid w:val="00921016"/>
    <w:rsid w:val="009349BB"/>
    <w:rsid w:val="00941012"/>
    <w:rsid w:val="009C5AED"/>
    <w:rsid w:val="009D224A"/>
    <w:rsid w:val="009D55A9"/>
    <w:rsid w:val="009E39D5"/>
    <w:rsid w:val="009F2F1A"/>
    <w:rsid w:val="00A01616"/>
    <w:rsid w:val="00A46788"/>
    <w:rsid w:val="00A5749B"/>
    <w:rsid w:val="00A9066A"/>
    <w:rsid w:val="00AD6B06"/>
    <w:rsid w:val="00AE7E83"/>
    <w:rsid w:val="00AF5D44"/>
    <w:rsid w:val="00B067F2"/>
    <w:rsid w:val="00B06D3C"/>
    <w:rsid w:val="00B41C33"/>
    <w:rsid w:val="00B513F3"/>
    <w:rsid w:val="00B81EC6"/>
    <w:rsid w:val="00B92F51"/>
    <w:rsid w:val="00B96EBC"/>
    <w:rsid w:val="00BA7EEA"/>
    <w:rsid w:val="00BB021B"/>
    <w:rsid w:val="00BD1581"/>
    <w:rsid w:val="00BE5344"/>
    <w:rsid w:val="00BF49EF"/>
    <w:rsid w:val="00BF5848"/>
    <w:rsid w:val="00C066F0"/>
    <w:rsid w:val="00C1097B"/>
    <w:rsid w:val="00C309CA"/>
    <w:rsid w:val="00C411B9"/>
    <w:rsid w:val="00C42FD3"/>
    <w:rsid w:val="00C57C41"/>
    <w:rsid w:val="00C62726"/>
    <w:rsid w:val="00C80A8A"/>
    <w:rsid w:val="00C966B5"/>
    <w:rsid w:val="00CA3955"/>
    <w:rsid w:val="00CC4D57"/>
    <w:rsid w:val="00CD16EA"/>
    <w:rsid w:val="00D02877"/>
    <w:rsid w:val="00D02D72"/>
    <w:rsid w:val="00D52B90"/>
    <w:rsid w:val="00D61EB1"/>
    <w:rsid w:val="00D7755F"/>
    <w:rsid w:val="00D81801"/>
    <w:rsid w:val="00D9550C"/>
    <w:rsid w:val="00DA50B3"/>
    <w:rsid w:val="00E03C0D"/>
    <w:rsid w:val="00E42386"/>
    <w:rsid w:val="00E47B22"/>
    <w:rsid w:val="00E605A3"/>
    <w:rsid w:val="00E8618B"/>
    <w:rsid w:val="00EA70CD"/>
    <w:rsid w:val="00EC2393"/>
    <w:rsid w:val="00ED4107"/>
    <w:rsid w:val="00F0331E"/>
    <w:rsid w:val="00F473E4"/>
    <w:rsid w:val="00F56D86"/>
    <w:rsid w:val="00F57685"/>
    <w:rsid w:val="00F934B0"/>
    <w:rsid w:val="00FB076A"/>
    <w:rsid w:val="00FB218C"/>
    <w:rsid w:val="00FC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2E90A0"/>
  <w15:chartTrackingRefBased/>
  <w15:docId w15:val="{F1A0AD74-0ACE-4240-9C4E-571DCD73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A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3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">
    <w:name w:val="div"/>
    <w:basedOn w:val="Normal"/>
    <w:rsid w:val="00396AE7"/>
  </w:style>
  <w:style w:type="character" w:customStyle="1" w:styleId="span">
    <w:name w:val="span"/>
    <w:basedOn w:val="DefaultParagraphFont"/>
    <w:rsid w:val="00396AE7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  <w:rsid w:val="00396AE7"/>
  </w:style>
  <w:style w:type="paragraph" w:customStyle="1" w:styleId="p">
    <w:name w:val="p"/>
    <w:basedOn w:val="Normal"/>
    <w:rsid w:val="00396AE7"/>
  </w:style>
  <w:style w:type="character" w:customStyle="1" w:styleId="divdocumentleft-box">
    <w:name w:val="div_document_left-box"/>
    <w:basedOn w:val="DefaultParagraphFont"/>
    <w:rsid w:val="00396AE7"/>
  </w:style>
  <w:style w:type="character" w:customStyle="1" w:styleId="documentheadingIcon">
    <w:name w:val="document_headingIcon"/>
    <w:basedOn w:val="DefaultParagraphFont"/>
    <w:rsid w:val="00396AE7"/>
  </w:style>
  <w:style w:type="character" w:customStyle="1" w:styleId="divdocumentdivheadingsectiontitle">
    <w:name w:val="div_document_div_heading_sectiontitle"/>
    <w:basedOn w:val="DefaultParagraphFont"/>
    <w:rsid w:val="00396AE7"/>
  </w:style>
  <w:style w:type="table" w:customStyle="1" w:styleId="divdocumentheading">
    <w:name w:val="div_document_heading"/>
    <w:basedOn w:val="TableNormal"/>
    <w:rsid w:val="00396A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character" w:customStyle="1" w:styleId="divdocumentleft-boxpaddedlinedate-content">
    <w:name w:val="div_document_left-box_paddedline_date-content"/>
    <w:basedOn w:val="DefaultParagraphFont"/>
    <w:rsid w:val="00396AE7"/>
    <w:rPr>
      <w:b/>
      <w:bCs/>
    </w:rPr>
  </w:style>
  <w:style w:type="character" w:customStyle="1" w:styleId="divdocumentjobdates">
    <w:name w:val="div_document_jobdates"/>
    <w:basedOn w:val="DefaultParagraphFont"/>
    <w:rsid w:val="00396AE7"/>
    <w:rPr>
      <w:sz w:val="22"/>
      <w:szCs w:val="22"/>
    </w:rPr>
  </w:style>
  <w:style w:type="character" w:customStyle="1" w:styleId="divdocumentleft-boxdatetablepindcell">
    <w:name w:val="div_document_left-box_datetable_pindcell"/>
    <w:basedOn w:val="DefaultParagraphFont"/>
    <w:rsid w:val="00396AE7"/>
  </w:style>
  <w:style w:type="character" w:customStyle="1" w:styleId="divdocumentleft-boxdatetablesinglecolumn">
    <w:name w:val="div_document_left-box_datetable_singlecolumn"/>
    <w:basedOn w:val="DefaultParagraphFont"/>
    <w:rsid w:val="00396AE7"/>
    <w:rPr>
      <w:b w:val="0"/>
      <w:bCs w:val="0"/>
    </w:rPr>
  </w:style>
  <w:style w:type="paragraph" w:customStyle="1" w:styleId="divdocumentpaddedline">
    <w:name w:val="div_document_paddedline"/>
    <w:basedOn w:val="Normal"/>
    <w:rsid w:val="00396AE7"/>
  </w:style>
  <w:style w:type="character" w:customStyle="1" w:styleId="divdocumenttxtBold">
    <w:name w:val="div_document_txtBold"/>
    <w:basedOn w:val="DefaultParagraphFont"/>
    <w:rsid w:val="00396AE7"/>
    <w:rPr>
      <w:b/>
      <w:bCs/>
    </w:rPr>
  </w:style>
  <w:style w:type="paragraph" w:customStyle="1" w:styleId="divdocumenttxtItl">
    <w:name w:val="div_document_txtItl"/>
    <w:basedOn w:val="Normal"/>
    <w:rsid w:val="00396AE7"/>
    <w:rPr>
      <w:i/>
      <w:iCs/>
    </w:rPr>
  </w:style>
  <w:style w:type="paragraph" w:customStyle="1" w:styleId="divdocumentli">
    <w:name w:val="div_document_li"/>
    <w:basedOn w:val="Normal"/>
    <w:rsid w:val="00396AE7"/>
    <w:pPr>
      <w:pBdr>
        <w:left w:val="none" w:sz="0" w:space="5" w:color="auto"/>
      </w:pBdr>
    </w:pPr>
  </w:style>
  <w:style w:type="table" w:customStyle="1" w:styleId="divdocumentleft-boxdatetable">
    <w:name w:val="div_document_left-box_datetable"/>
    <w:basedOn w:val="TableNormal"/>
    <w:rsid w:val="00396A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paragraph" w:customStyle="1" w:styleId="divdocumenttxtBoldParagraph">
    <w:name w:val="div_document_txtBold Paragraph"/>
    <w:basedOn w:val="Normal"/>
    <w:rsid w:val="00396AE7"/>
    <w:rPr>
      <w:b/>
      <w:bCs/>
    </w:rPr>
  </w:style>
  <w:style w:type="character" w:customStyle="1" w:styleId="documentdegree">
    <w:name w:val="document_degree"/>
    <w:basedOn w:val="DefaultParagraphFont"/>
    <w:rsid w:val="00396AE7"/>
    <w:rPr>
      <w:sz w:val="28"/>
      <w:szCs w:val="28"/>
    </w:rPr>
  </w:style>
  <w:style w:type="character" w:customStyle="1" w:styleId="documentprogramline">
    <w:name w:val="document_programline"/>
    <w:basedOn w:val="DefaultParagraphFont"/>
    <w:rsid w:val="00396AE7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sid w:val="00396AE7"/>
    <w:rPr>
      <w:i/>
      <w:iCs/>
    </w:rPr>
  </w:style>
  <w:style w:type="character" w:customStyle="1" w:styleId="emptymiddlecell">
    <w:name w:val="emptymiddlecell"/>
    <w:basedOn w:val="DefaultParagraphFont"/>
    <w:rsid w:val="00396AE7"/>
  </w:style>
  <w:style w:type="paragraph" w:customStyle="1" w:styleId="emptymiddlecellParagraph">
    <w:name w:val="emptymiddlecell Paragraph"/>
    <w:basedOn w:val="Normal"/>
    <w:rsid w:val="00396AE7"/>
  </w:style>
  <w:style w:type="character" w:customStyle="1" w:styleId="divdocumentright-box">
    <w:name w:val="div_document_right-box"/>
    <w:basedOn w:val="DefaultParagraphFont"/>
    <w:rsid w:val="00396AE7"/>
    <w:rPr>
      <w:spacing w:val="4"/>
    </w:rPr>
  </w:style>
  <w:style w:type="paragraph" w:customStyle="1" w:styleId="divdocumentword-breakParagraph">
    <w:name w:val="div_document_word-break Paragraph"/>
    <w:basedOn w:val="Normal"/>
    <w:rsid w:val="00396AE7"/>
  </w:style>
  <w:style w:type="paragraph" w:customStyle="1" w:styleId="ratvcontainer">
    <w:name w:val="ratvcontainer"/>
    <w:basedOn w:val="Normal"/>
    <w:rsid w:val="00396AE7"/>
    <w:pPr>
      <w:spacing w:line="280" w:lineRule="atLeast"/>
    </w:pPr>
  </w:style>
  <w:style w:type="paragraph" w:customStyle="1" w:styleId="txtright">
    <w:name w:val="txtright"/>
    <w:basedOn w:val="Normal"/>
    <w:rsid w:val="00396AE7"/>
    <w:pPr>
      <w:jc w:val="right"/>
    </w:pPr>
  </w:style>
  <w:style w:type="character" w:customStyle="1" w:styleId="txtrightCharacter">
    <w:name w:val="txtright Character"/>
    <w:basedOn w:val="DefaultParagraphFont"/>
    <w:rsid w:val="00396AE7"/>
  </w:style>
  <w:style w:type="table" w:customStyle="1" w:styleId="divdocumentparentContainer">
    <w:name w:val="div_document_parentContainer"/>
    <w:basedOn w:val="TableNormal"/>
    <w:rsid w:val="00396A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/>
  </w:style>
  <w:style w:type="paragraph" w:styleId="Header">
    <w:name w:val="header"/>
    <w:basedOn w:val="Normal"/>
    <w:link w:val="HeaderChar"/>
    <w:uiPriority w:val="99"/>
    <w:unhideWhenUsed/>
    <w:rsid w:val="00396A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A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96AE7"/>
    <w:pPr>
      <w:spacing w:after="160" w:line="259" w:lineRule="auto"/>
      <w:ind w:left="720"/>
      <w:contextualSpacing/>
    </w:pPr>
    <w:rPr>
      <w:rFonts w:ascii="Calibri" w:eastAsia="Calibri" w:hAnsi="Calibri"/>
      <w:color w:val="00000A"/>
      <w:sz w:val="22"/>
      <w:szCs w:val="22"/>
    </w:rPr>
  </w:style>
  <w:style w:type="table" w:styleId="TableGrid">
    <w:name w:val="Table Grid"/>
    <w:basedOn w:val="TableNormal"/>
    <w:uiPriority w:val="39"/>
    <w:rsid w:val="00A01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3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C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41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5A30F6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https://rdxfootmark.naukri.com/v2/track/openCv?trackingInfo=4944f088dc34715da11ca14e0f89dc43134f530e18705c4458440321091b5b58120f100a19475e59084356014b4450530401195c1333471b1b1114415e5c0a564e011503504e1c180c571833471b1b021941444f5108084a5746754e034a571b584e475b470419445a590d511b175b475713135e085b571b1058430b17495d5d08524e450c10031941505958544d170f16061514585e0d004f1408430314400e580c5419175d14501440595908004e450d1505035d4a1e500558191b15051945595b0f5643141b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Puram Varaprasad</dc:creator>
  <cp:lastModifiedBy>vishnuvardhan mejari</cp:lastModifiedBy>
  <cp:revision>2</cp:revision>
  <cp:lastPrinted>2020-02-17T16:42:00Z</cp:lastPrinted>
  <dcterms:created xsi:type="dcterms:W3CDTF">2022-06-20T14:38:00Z</dcterms:created>
  <dcterms:modified xsi:type="dcterms:W3CDTF">2022-06-20T14:38:00Z</dcterms:modified>
</cp:coreProperties>
</file>